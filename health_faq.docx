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F3D7D" w14:textId="2DE209B1" w:rsidR="006259E4" w:rsidRDefault="00DC63E4" w:rsidP="006259E4">
      <w:pPr>
        <w:pStyle w:val="Heading1"/>
        <w:rPr>
          <w:sz w:val="36"/>
        </w:rPr>
      </w:pPr>
      <w:r w:rsidRPr="00DC63E4">
        <w:rPr>
          <w:sz w:val="36"/>
        </w:rPr>
        <w:t>Is working out in the morning better for you?</w:t>
      </w:r>
    </w:p>
    <w:p w14:paraId="4114BA4C" w14:textId="77777777" w:rsidR="00F66C07" w:rsidRPr="00F66C07" w:rsidRDefault="00F66C07" w:rsidP="00F66C07">
      <w:pPr>
        <w:rPr>
          <w:sz w:val="2"/>
          <w:szCs w:val="2"/>
        </w:rPr>
      </w:pPr>
    </w:p>
    <w:p w14:paraId="08AA70B1" w14:textId="7252A2DD" w:rsidR="006259E4" w:rsidRPr="00CC7023" w:rsidRDefault="00DC63E4" w:rsidP="006259E4">
      <w:pPr>
        <w:rPr>
          <w:sz w:val="24"/>
        </w:rPr>
      </w:pPr>
      <w:r w:rsidRPr="00DC63E4">
        <w:rPr>
          <w:sz w:val="24"/>
        </w:rPr>
        <w:t>You should work out when it is most convenient for you and your body. There isn't any proof that working out in the morning is beneficial for you, but some individuals are just more productive then. No matter what time of day it is, as long as it suits you, you'll receive results.</w:t>
      </w:r>
    </w:p>
    <w:p w14:paraId="7EF4B6DB" w14:textId="36373A00" w:rsidR="006259E4" w:rsidRDefault="00DC63E4" w:rsidP="006259E4">
      <w:pPr>
        <w:pStyle w:val="Heading1"/>
        <w:rPr>
          <w:sz w:val="36"/>
        </w:rPr>
      </w:pPr>
      <w:r w:rsidRPr="00DC63E4">
        <w:rPr>
          <w:sz w:val="36"/>
        </w:rPr>
        <w:t>Should I approach my sessions with a plan?</w:t>
      </w:r>
    </w:p>
    <w:p w14:paraId="36957757" w14:textId="77777777" w:rsidR="00F66C07" w:rsidRPr="00F66C07" w:rsidRDefault="00F66C07" w:rsidP="00F66C07">
      <w:pPr>
        <w:rPr>
          <w:sz w:val="2"/>
          <w:szCs w:val="2"/>
        </w:rPr>
      </w:pPr>
    </w:p>
    <w:p w14:paraId="0A4277BA" w14:textId="074FFAA1" w:rsidR="006259E4" w:rsidRPr="00CC7023" w:rsidRDefault="00DC63E4" w:rsidP="006259E4">
      <w:pPr>
        <w:rPr>
          <w:sz w:val="24"/>
        </w:rPr>
      </w:pPr>
      <w:r w:rsidRPr="00DC63E4">
        <w:rPr>
          <w:sz w:val="24"/>
        </w:rPr>
        <w:t>Yes, this will enable you to maximize your workout. Determine the equipment you'll need, the muscle groups you want to train, and whether you want to undertake a strength session or an HIIT workout. After that, decide how many reps and sets you'll complete. You won't squander time doing nothing, and as a consequence, you'll work harder.</w:t>
      </w:r>
    </w:p>
    <w:p w14:paraId="692F6271" w14:textId="41EA34A3" w:rsidR="006259E4" w:rsidRDefault="00DC63E4" w:rsidP="006259E4">
      <w:pPr>
        <w:pStyle w:val="Heading1"/>
        <w:rPr>
          <w:sz w:val="36"/>
        </w:rPr>
      </w:pPr>
      <w:r w:rsidRPr="00DC63E4">
        <w:rPr>
          <w:sz w:val="36"/>
        </w:rPr>
        <w:t>Do I need to work out every day?</w:t>
      </w:r>
    </w:p>
    <w:p w14:paraId="486FACF5" w14:textId="77777777" w:rsidR="00F66C07" w:rsidRPr="00F66C07" w:rsidRDefault="00F66C07" w:rsidP="00F66C07">
      <w:pPr>
        <w:rPr>
          <w:sz w:val="2"/>
          <w:szCs w:val="2"/>
        </w:rPr>
      </w:pPr>
    </w:p>
    <w:p w14:paraId="55E281C3" w14:textId="1A00A29C" w:rsidR="006259E4" w:rsidRPr="00CC7023" w:rsidRDefault="00DC63E4" w:rsidP="006259E4">
      <w:pPr>
        <w:rPr>
          <w:sz w:val="24"/>
        </w:rPr>
      </w:pPr>
      <w:r w:rsidRPr="00DC63E4">
        <w:rPr>
          <w:sz w:val="24"/>
        </w:rPr>
        <w:t>A successful workout week doesn't have to include daily exercise. If you put your all into each session, three to four gym or home exercises each week should be plenty. Try to blend cardio, HIIT, strength training, and yoga or Pilates into your weekly routine. However, you should strive to move as much as you can each day to stay active, whether it be by vigorous walking, running, swimming, gardening, or giving your best to household chores.</w:t>
      </w:r>
    </w:p>
    <w:p w14:paraId="232F09D8" w14:textId="3D8B4758" w:rsidR="006259E4" w:rsidRDefault="00DC63E4" w:rsidP="006259E4">
      <w:pPr>
        <w:pStyle w:val="Heading1"/>
        <w:rPr>
          <w:sz w:val="36"/>
        </w:rPr>
      </w:pPr>
      <w:r w:rsidRPr="00DC63E4">
        <w:rPr>
          <w:sz w:val="36"/>
        </w:rPr>
        <w:t>How long do I need to work out for?</w:t>
      </w:r>
    </w:p>
    <w:p w14:paraId="7C893407" w14:textId="77777777" w:rsidR="00F66C07" w:rsidRPr="00F66C07" w:rsidRDefault="00F66C07" w:rsidP="00F66C07">
      <w:pPr>
        <w:rPr>
          <w:sz w:val="2"/>
          <w:szCs w:val="2"/>
        </w:rPr>
      </w:pPr>
    </w:p>
    <w:p w14:paraId="79A1E21A" w14:textId="14F62C93" w:rsidR="00DC63E4" w:rsidRPr="00DC63E4" w:rsidRDefault="00DC63E4" w:rsidP="00DC63E4">
      <w:pPr>
        <w:rPr>
          <w:sz w:val="24"/>
        </w:rPr>
      </w:pPr>
      <w:r w:rsidRPr="00DC63E4">
        <w:rPr>
          <w:sz w:val="24"/>
        </w:rPr>
        <w:t>This is dependent upon your degree of fitness, the sort of exercise you perform, and the intensity of your workouts. Just keep in mind that everything is preferable to nothing. Try to squeeze in a brief HIIT (High Intensity Interval Training) workout or go for a run if you just have 30 minutes.</w:t>
      </w:r>
    </w:p>
    <w:p w14:paraId="49A669A8" w14:textId="526C0484" w:rsidR="0030084A" w:rsidRDefault="00DC63E4" w:rsidP="00DC63E4">
      <w:pPr>
        <w:rPr>
          <w:sz w:val="24"/>
        </w:rPr>
      </w:pPr>
      <w:r w:rsidRPr="00DC63E4">
        <w:rPr>
          <w:sz w:val="24"/>
        </w:rPr>
        <w:t>Spend more time warming up and stretching before a strength training to assist prevent injury, and make sure you have enough time to recover between sets. In either case, you shouldn't be working for hours on end!</w:t>
      </w:r>
    </w:p>
    <w:p w14:paraId="024CFC11" w14:textId="4F869A8A" w:rsidR="0030084A" w:rsidRDefault="00DC63E4" w:rsidP="0030084A">
      <w:pPr>
        <w:pStyle w:val="Heading1"/>
        <w:rPr>
          <w:sz w:val="36"/>
        </w:rPr>
      </w:pPr>
      <w:r w:rsidRPr="00DC63E4">
        <w:rPr>
          <w:sz w:val="36"/>
        </w:rPr>
        <w:t>Do I need to vary my workout to see results?</w:t>
      </w:r>
    </w:p>
    <w:p w14:paraId="6188FF65" w14:textId="77777777" w:rsidR="00F66C07" w:rsidRPr="00F66C07" w:rsidRDefault="00F66C07" w:rsidP="00F66C07">
      <w:pPr>
        <w:rPr>
          <w:sz w:val="2"/>
          <w:szCs w:val="2"/>
        </w:rPr>
      </w:pPr>
    </w:p>
    <w:p w14:paraId="23F2F178" w14:textId="59ECFBDE" w:rsidR="0030084A" w:rsidRPr="00CC7023" w:rsidRDefault="00DC63E4" w:rsidP="006259E4">
      <w:pPr>
        <w:rPr>
          <w:sz w:val="24"/>
        </w:rPr>
      </w:pPr>
      <w:r w:rsidRPr="00DC63E4">
        <w:rPr>
          <w:sz w:val="24"/>
        </w:rPr>
        <w:t>You need to switch up your routine if you want to notice a meaningful improvement in your physique. The body quickly adjusts to exercise, and if you stick with the same routine or weights, your progress will plateau as your body no longer responds to the training stimulus. Increase your training's frequency, intensity, or kind as frequently as you can.</w:t>
      </w:r>
    </w:p>
    <w:p w14:paraId="4FF38617" w14:textId="2675DE48" w:rsidR="006259E4" w:rsidRDefault="00DC63E4" w:rsidP="006259E4">
      <w:pPr>
        <w:pStyle w:val="Heading1"/>
        <w:rPr>
          <w:sz w:val="36"/>
        </w:rPr>
      </w:pPr>
      <w:r w:rsidRPr="00DC63E4">
        <w:rPr>
          <w:sz w:val="36"/>
        </w:rPr>
        <w:t>How do I get a six-pack?</w:t>
      </w:r>
    </w:p>
    <w:p w14:paraId="174A41C7" w14:textId="77777777" w:rsidR="00F66C07" w:rsidRPr="00F66C07" w:rsidRDefault="00F66C07" w:rsidP="00F66C07">
      <w:pPr>
        <w:rPr>
          <w:sz w:val="2"/>
          <w:szCs w:val="2"/>
        </w:rPr>
      </w:pPr>
    </w:p>
    <w:p w14:paraId="2891CC9E" w14:textId="77777777" w:rsidR="00DC63E4" w:rsidRPr="00DC63E4" w:rsidRDefault="00DC63E4" w:rsidP="00DC63E4">
      <w:pPr>
        <w:rPr>
          <w:sz w:val="24"/>
        </w:rPr>
      </w:pPr>
      <w:r w:rsidRPr="00DC63E4">
        <w:rPr>
          <w:sz w:val="24"/>
        </w:rPr>
        <w:t>You'll need to combine different exercises in order to get a distinct set of abs; performing 100 sit-ups a day won't accomplish it. Getting rid of body fat should come first since even if you have the strongest abdominal muscles, you won't be able to notice them if your body fat percentage is too high.</w:t>
      </w:r>
    </w:p>
    <w:p w14:paraId="7C639453" w14:textId="77777777" w:rsidR="00DC63E4" w:rsidRPr="00DC63E4" w:rsidRDefault="00DC63E4" w:rsidP="00DC63E4">
      <w:pPr>
        <w:rPr>
          <w:sz w:val="24"/>
        </w:rPr>
      </w:pPr>
    </w:p>
    <w:p w14:paraId="675F6A1B" w14:textId="133E2692" w:rsidR="000B0D88" w:rsidRDefault="00DC63E4" w:rsidP="00DC63E4">
      <w:pPr>
        <w:rPr>
          <w:sz w:val="24"/>
        </w:rPr>
      </w:pPr>
      <w:r w:rsidRPr="00DC63E4">
        <w:rPr>
          <w:sz w:val="24"/>
        </w:rPr>
        <w:lastRenderedPageBreak/>
        <w:t xml:space="preserve">Make sure to incorporate HIIT training and cardio into your </w:t>
      </w:r>
      <w:proofErr w:type="spellStart"/>
      <w:r w:rsidRPr="00DC63E4">
        <w:rPr>
          <w:sz w:val="24"/>
        </w:rPr>
        <w:t>programme</w:t>
      </w:r>
      <w:proofErr w:type="spellEnd"/>
      <w:r w:rsidRPr="00DC63E4">
        <w:rPr>
          <w:sz w:val="24"/>
        </w:rPr>
        <w:t xml:space="preserve"> to burn fat. However, if you want to get slim, your food is perhaps the most crucial component. Track your caloric intake using applications like My Fitness Pal, and if weight reduction is your aim, make sure you are in a caloric deficit (burning more calories than you consume).</w:t>
      </w:r>
    </w:p>
    <w:p w14:paraId="729E9B4F" w14:textId="77777777" w:rsidR="00DC63E4" w:rsidRDefault="00DC63E4" w:rsidP="00DC63E4">
      <w:pPr>
        <w:rPr>
          <w:sz w:val="24"/>
        </w:rPr>
      </w:pPr>
    </w:p>
    <w:p w14:paraId="5DBF2E5F" w14:textId="0BE4D326" w:rsidR="00DC63E4" w:rsidRDefault="00DC63E4" w:rsidP="00DC63E4">
      <w:pPr>
        <w:rPr>
          <w:sz w:val="24"/>
        </w:rPr>
      </w:pPr>
      <w:r w:rsidRPr="00DC63E4">
        <w:rPr>
          <w:sz w:val="24"/>
        </w:rPr>
        <w:t xml:space="preserve">When you've attained your body fat objectives, it's time to focus on the abdominals and intensify your workout to build up their muscular mass. Plank variants, crunches on a bicycle, cable rotations, and abs-specific </w:t>
      </w:r>
      <w:proofErr w:type="spellStart"/>
      <w:r w:rsidRPr="00DC63E4">
        <w:rPr>
          <w:sz w:val="24"/>
        </w:rPr>
        <w:t>programmes</w:t>
      </w:r>
      <w:proofErr w:type="spellEnd"/>
      <w:r w:rsidRPr="00DC63E4">
        <w:rPr>
          <w:sz w:val="24"/>
        </w:rPr>
        <w:t xml:space="preserve"> at the gym are all excellent core workouts.</w:t>
      </w:r>
    </w:p>
    <w:p w14:paraId="022931B3" w14:textId="77777777" w:rsidR="00DC63E4" w:rsidRDefault="00DC63E4" w:rsidP="00DC63E4">
      <w:pPr>
        <w:rPr>
          <w:sz w:val="24"/>
        </w:rPr>
      </w:pPr>
    </w:p>
    <w:p w14:paraId="0E2E51A8" w14:textId="11AA4D1C" w:rsidR="000B0D88" w:rsidRPr="00F66C07" w:rsidRDefault="00DC63E4" w:rsidP="000B0D88">
      <w:pPr>
        <w:rPr>
          <w:sz w:val="2"/>
          <w:szCs w:val="2"/>
        </w:rPr>
      </w:pPr>
      <w:r w:rsidRPr="00DC63E4">
        <w:rPr>
          <w:rFonts w:asciiTheme="majorHAnsi" w:eastAsiaTheme="majorEastAsia" w:hAnsiTheme="majorHAnsi" w:cstheme="majorBidi"/>
          <w:color w:val="1F4E79" w:themeColor="accent1" w:themeShade="80"/>
          <w:sz w:val="36"/>
          <w:szCs w:val="32"/>
        </w:rPr>
        <w:t>What type of training do I need to do to increase muscle mass?</w:t>
      </w:r>
    </w:p>
    <w:p w14:paraId="61EF0EB5" w14:textId="77777777" w:rsidR="00DC63E4" w:rsidRPr="00DC63E4" w:rsidRDefault="00DC63E4" w:rsidP="00DC63E4">
      <w:pPr>
        <w:rPr>
          <w:sz w:val="24"/>
        </w:rPr>
      </w:pPr>
      <w:r w:rsidRPr="00DC63E4">
        <w:rPr>
          <w:sz w:val="24"/>
        </w:rPr>
        <w:t xml:space="preserve">If you want to build muscle, you’ll need to start weight training. Lifting heavy weights effectively rips the muscle </w:t>
      </w:r>
      <w:proofErr w:type="spellStart"/>
      <w:r w:rsidRPr="00DC63E4">
        <w:rPr>
          <w:sz w:val="24"/>
        </w:rPr>
        <w:t>fibres</w:t>
      </w:r>
      <w:proofErr w:type="spellEnd"/>
      <w:r w:rsidRPr="00DC63E4">
        <w:rPr>
          <w:sz w:val="24"/>
        </w:rPr>
        <w:t xml:space="preserve"> and as the body repairs, it replaces damaged muscle </w:t>
      </w:r>
      <w:proofErr w:type="spellStart"/>
      <w:r w:rsidRPr="00DC63E4">
        <w:rPr>
          <w:sz w:val="24"/>
        </w:rPr>
        <w:t>fibres</w:t>
      </w:r>
      <w:proofErr w:type="spellEnd"/>
      <w:r w:rsidRPr="00DC63E4">
        <w:rPr>
          <w:sz w:val="24"/>
        </w:rPr>
        <w:t xml:space="preserve"> to form new strands. As a result, this increases the thickness and size of the muscle.</w:t>
      </w:r>
    </w:p>
    <w:p w14:paraId="2B141763" w14:textId="77777777" w:rsidR="00DC63E4" w:rsidRPr="00DC63E4" w:rsidRDefault="00DC63E4" w:rsidP="00DC63E4">
      <w:pPr>
        <w:rPr>
          <w:sz w:val="24"/>
        </w:rPr>
      </w:pPr>
    </w:p>
    <w:p w14:paraId="436272CC" w14:textId="3CD1FE71" w:rsidR="000B0D88" w:rsidRPr="00CC7023" w:rsidRDefault="00DC63E4" w:rsidP="00DC63E4">
      <w:pPr>
        <w:rPr>
          <w:sz w:val="24"/>
        </w:rPr>
      </w:pPr>
      <w:r w:rsidRPr="00DC63E4">
        <w:rPr>
          <w:sz w:val="24"/>
        </w:rPr>
        <w:t>Choose heavier weights for lower reps and take a longer rest between sets. It’s important to train the muscle groups you want to build a few times per week. And don’t forget to increase your calorie intake – you need to feed muscles if you want them to grow.</w:t>
      </w:r>
    </w:p>
    <w:p w14:paraId="0F69FB75" w14:textId="45EB32B1" w:rsidR="00A73AB5" w:rsidRDefault="00DC63E4" w:rsidP="00A73AB5">
      <w:pPr>
        <w:pStyle w:val="Heading1"/>
        <w:rPr>
          <w:sz w:val="36"/>
        </w:rPr>
      </w:pPr>
      <w:r w:rsidRPr="00DC63E4">
        <w:rPr>
          <w:sz w:val="36"/>
        </w:rPr>
        <w:t>What type of training do I need to do to lose weight?</w:t>
      </w:r>
    </w:p>
    <w:p w14:paraId="6459C917" w14:textId="77777777" w:rsidR="00F66C07" w:rsidRPr="00F66C07" w:rsidRDefault="00F66C07" w:rsidP="00F66C07">
      <w:pPr>
        <w:rPr>
          <w:sz w:val="2"/>
          <w:szCs w:val="2"/>
        </w:rPr>
      </w:pPr>
    </w:p>
    <w:p w14:paraId="7D8D31CE" w14:textId="77777777" w:rsidR="00DC63E4" w:rsidRPr="00DC63E4" w:rsidRDefault="00DC63E4" w:rsidP="00DC63E4">
      <w:pPr>
        <w:rPr>
          <w:sz w:val="24"/>
        </w:rPr>
      </w:pPr>
      <w:r w:rsidRPr="00DC63E4">
        <w:rPr>
          <w:sz w:val="24"/>
        </w:rPr>
        <w:t>Cardio exercises like jogging or swimming often burn the most calories each session. Because muscle burns more calories at rest than other tissues, including fat, weight training will help you burn more calories throughout the day. Muscle also has a higher resting metabolism than other tissues.</w:t>
      </w:r>
    </w:p>
    <w:p w14:paraId="2CBCB4BB" w14:textId="77777777" w:rsidR="00DC63E4" w:rsidRPr="00DC63E4" w:rsidRDefault="00DC63E4" w:rsidP="00DC63E4">
      <w:pPr>
        <w:rPr>
          <w:sz w:val="24"/>
        </w:rPr>
      </w:pPr>
    </w:p>
    <w:p w14:paraId="3612FA09" w14:textId="5E6E3E60" w:rsidR="00A73AB5" w:rsidRDefault="00DC63E4" w:rsidP="00DC63E4">
      <w:pPr>
        <w:rPr>
          <w:sz w:val="24"/>
        </w:rPr>
      </w:pPr>
      <w:r w:rsidRPr="00DC63E4">
        <w:rPr>
          <w:sz w:val="24"/>
        </w:rPr>
        <w:t>HIIT exercise burns 25%–30% more calories than a steady-state exercise session like a run, according to University of Colorado researchers. The best way to lose weight is to combine cardio, weight training, and HIIT-specific exercise with a diet that will result in a calorie deficit.</w:t>
      </w:r>
    </w:p>
    <w:p w14:paraId="20043FDB" w14:textId="77777777" w:rsidR="00DC63E4" w:rsidRDefault="00DC63E4" w:rsidP="00DC63E4">
      <w:pPr>
        <w:rPr>
          <w:sz w:val="24"/>
        </w:rPr>
      </w:pPr>
    </w:p>
    <w:p w14:paraId="295A2E27" w14:textId="05C3CCC1" w:rsidR="009E69EB" w:rsidRDefault="009E69EB" w:rsidP="00DC63E4">
      <w:pPr>
        <w:rPr>
          <w:rFonts w:asciiTheme="majorHAnsi" w:eastAsiaTheme="majorEastAsia" w:hAnsiTheme="majorHAnsi" w:cstheme="majorBidi"/>
          <w:color w:val="1F4E79" w:themeColor="accent1" w:themeShade="80"/>
          <w:sz w:val="36"/>
          <w:szCs w:val="32"/>
        </w:rPr>
      </w:pPr>
      <w:r w:rsidRPr="009E69EB">
        <w:rPr>
          <w:rFonts w:asciiTheme="majorHAnsi" w:eastAsiaTheme="majorEastAsia" w:hAnsiTheme="majorHAnsi" w:cstheme="majorBidi"/>
          <w:color w:val="1F4E79" w:themeColor="accent1" w:themeShade="80"/>
          <w:sz w:val="36"/>
          <w:szCs w:val="32"/>
        </w:rPr>
        <w:t>What type of training do I need to get stronger?</w:t>
      </w:r>
    </w:p>
    <w:p w14:paraId="14782CDE" w14:textId="2C50F5E2" w:rsidR="009E69EB" w:rsidRDefault="009E69EB" w:rsidP="00DC63E4">
      <w:pPr>
        <w:rPr>
          <w:sz w:val="24"/>
        </w:rPr>
      </w:pPr>
      <w:r w:rsidRPr="009E69EB">
        <w:rPr>
          <w:sz w:val="24"/>
        </w:rPr>
        <w:t>For some people, strength may imply different things. It's crucial to train for your objectives because for some people, that can mean being able to do one pull-up, while for others, it might mean breaking their deadlift record. You must progressively increase your volume (number of times per week and repetitions) and the intensity of those sessions if you want to develop strength in a certain region. To give yourself something particular to strive for, try creating realistic goals for each week.</w:t>
      </w:r>
    </w:p>
    <w:p w14:paraId="6D5636FE" w14:textId="77777777" w:rsidR="009E69EB" w:rsidRDefault="009E69EB" w:rsidP="00DC63E4">
      <w:pPr>
        <w:rPr>
          <w:sz w:val="24"/>
        </w:rPr>
      </w:pPr>
    </w:p>
    <w:p w14:paraId="373F1CDF" w14:textId="77777777" w:rsidR="009E69EB" w:rsidRPr="009E69EB" w:rsidRDefault="009E69EB" w:rsidP="009E69EB">
      <w:pPr>
        <w:pStyle w:val="Heading3"/>
        <w:shd w:val="clear" w:color="auto" w:fill="F9F9F9"/>
        <w:spacing w:before="0" w:after="150"/>
        <w:rPr>
          <w:color w:val="1F4E79" w:themeColor="accent1" w:themeShade="80"/>
          <w:sz w:val="36"/>
          <w:szCs w:val="32"/>
        </w:rPr>
      </w:pPr>
      <w:r w:rsidRPr="00276AF2">
        <w:rPr>
          <w:color w:val="1F4E79" w:themeColor="accent1" w:themeShade="80"/>
          <w:sz w:val="36"/>
          <w:szCs w:val="32"/>
        </w:rPr>
        <w:t>How often do I need to rest?</w:t>
      </w:r>
    </w:p>
    <w:p w14:paraId="0B435FB2"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Ensure you have at least one rest day per week to allow your body to regenerate and repair, so you can come back stronger.</w:t>
      </w:r>
    </w:p>
    <w:p w14:paraId="32BAEA7C" w14:textId="2E43D218" w:rsidR="009E69EB" w:rsidRPr="00276AF2" w:rsidRDefault="009E69EB" w:rsidP="009E69EB">
      <w:pPr>
        <w:pStyle w:val="Heading3"/>
        <w:shd w:val="clear" w:color="auto" w:fill="F9F9F9"/>
        <w:spacing w:before="0" w:after="150"/>
        <w:rPr>
          <w:color w:val="1F4E79" w:themeColor="accent1" w:themeShade="80"/>
          <w:sz w:val="36"/>
          <w:szCs w:val="32"/>
        </w:rPr>
      </w:pPr>
      <w:r w:rsidRPr="00276AF2">
        <w:rPr>
          <w:color w:val="1F4E79" w:themeColor="accent1" w:themeShade="80"/>
          <w:sz w:val="36"/>
          <w:szCs w:val="32"/>
        </w:rPr>
        <w:lastRenderedPageBreak/>
        <w:t>When should I stretch and how often?</w:t>
      </w:r>
    </w:p>
    <w:p w14:paraId="47C26113"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Start with some dynamic stretching (active muscular stretching such as walking lunges or jogging with high knees) before a workout. Then, do static stretches such as a standing thigh stretch or side lunge for post-workout recovery, focusing on the muscles you’ve worked. This will decrease your risk of injury, improve blood flow and circulation, increase your range of motion and improve muscle function. You can never stretch too much!</w:t>
      </w:r>
    </w:p>
    <w:p w14:paraId="0713016E" w14:textId="78F7E81B" w:rsidR="009E69EB" w:rsidRPr="00276AF2" w:rsidRDefault="009E69EB" w:rsidP="009E69EB">
      <w:pPr>
        <w:pStyle w:val="Heading3"/>
        <w:shd w:val="clear" w:color="auto" w:fill="F9F9F9"/>
        <w:spacing w:before="0" w:after="150"/>
        <w:rPr>
          <w:color w:val="1F4E79" w:themeColor="accent1" w:themeShade="80"/>
          <w:sz w:val="36"/>
          <w:szCs w:val="32"/>
        </w:rPr>
      </w:pPr>
      <w:r w:rsidRPr="00276AF2">
        <w:rPr>
          <w:color w:val="1F4E79" w:themeColor="accent1" w:themeShade="80"/>
          <w:sz w:val="36"/>
          <w:szCs w:val="32"/>
        </w:rPr>
        <w:t>What’s the best way to help sore muscles?</w:t>
      </w:r>
    </w:p>
    <w:p w14:paraId="7F2A7F2C"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Diet plays a vital role in the rate at which your body can recover – protein is crucial for decreasing muscle damage and soreness after a workout, so make sure to </w:t>
      </w:r>
      <w:hyperlink r:id="rId11" w:tgtFrame="_blank" w:history="1">
        <w:r>
          <w:rPr>
            <w:rStyle w:val="Hyperlink"/>
            <w:rFonts w:ascii="Roboto" w:eastAsiaTheme="majorEastAsia" w:hAnsi="Roboto"/>
            <w:b/>
            <w:bCs/>
            <w:color w:val="5AB6B2"/>
          </w:rPr>
          <w:t>fuel up properly</w:t>
        </w:r>
      </w:hyperlink>
      <w:r>
        <w:rPr>
          <w:rFonts w:ascii="Roboto" w:hAnsi="Roboto"/>
          <w:color w:val="555555"/>
        </w:rPr>
        <w:t>. Rest and plenty of sleep will also give the body time to repair.</w:t>
      </w:r>
    </w:p>
    <w:p w14:paraId="1C5DAD41"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Treat yourself to a bath with Epsom salts, which are packed with magnesium that will gently relax muscles. Or try foam rolling, which acts as a self-massage and prevents damage to the connective tissue between the muscles.</w:t>
      </w:r>
    </w:p>
    <w:p w14:paraId="50CC4A3D" w14:textId="02388799" w:rsidR="009E69EB" w:rsidRPr="00276AF2" w:rsidRDefault="009E69EB" w:rsidP="009E69EB">
      <w:pPr>
        <w:pStyle w:val="Heading3"/>
        <w:shd w:val="clear" w:color="auto" w:fill="F9F9F9"/>
        <w:spacing w:before="0" w:after="150"/>
        <w:rPr>
          <w:color w:val="1F4E79" w:themeColor="accent1" w:themeShade="80"/>
          <w:sz w:val="36"/>
          <w:szCs w:val="32"/>
        </w:rPr>
      </w:pPr>
      <w:r w:rsidRPr="00276AF2">
        <w:rPr>
          <w:i/>
          <w:iCs/>
          <w:color w:val="1F4E79" w:themeColor="accent1" w:themeShade="80"/>
          <w:szCs w:val="32"/>
        </w:rPr>
        <w:t>How and when do I need to use a foam roller?</w:t>
      </w:r>
    </w:p>
    <w:p w14:paraId="4848E5C5"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Foam rolling acts as a deep tissue massage, which will help to improve mobility and flexibility. Rolling pre-workout will prepare your body for exercise and increase circulation to the muscles you are preparing to train. Post-workout, foam rolling is a great recovery tool, as it removes lactic acid (a waste product your body produces during exercise) from your muscles.</w:t>
      </w:r>
    </w:p>
    <w:p w14:paraId="2FA387B7" w14:textId="6242D9C1" w:rsidR="009E69EB" w:rsidRPr="00276AF2" w:rsidRDefault="009E69EB" w:rsidP="009E69EB">
      <w:pPr>
        <w:pStyle w:val="Heading3"/>
        <w:shd w:val="clear" w:color="auto" w:fill="F9F9F9"/>
        <w:spacing w:before="0" w:after="150"/>
        <w:rPr>
          <w:color w:val="1F4E79" w:themeColor="accent1" w:themeShade="80"/>
          <w:sz w:val="36"/>
          <w:szCs w:val="32"/>
        </w:rPr>
      </w:pPr>
      <w:r w:rsidRPr="00276AF2">
        <w:rPr>
          <w:i/>
          <w:iCs/>
          <w:color w:val="1F4E79" w:themeColor="accent1" w:themeShade="80"/>
          <w:szCs w:val="32"/>
        </w:rPr>
        <w:t>How does exercise help mental health?</w:t>
      </w:r>
    </w:p>
    <w:p w14:paraId="2F9A4675"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Research has shown that exercise can </w:t>
      </w:r>
      <w:hyperlink r:id="rId12" w:tgtFrame="_blank" w:history="1">
        <w:r>
          <w:rPr>
            <w:rStyle w:val="Hyperlink"/>
            <w:rFonts w:ascii="Roboto" w:eastAsiaTheme="majorEastAsia" w:hAnsi="Roboto"/>
            <w:b/>
            <w:bCs/>
            <w:color w:val="5AB6B2"/>
          </w:rPr>
          <w:t>help to reduce stress</w:t>
        </w:r>
      </w:hyperlink>
      <w:r>
        <w:rPr>
          <w:rFonts w:ascii="Roboto" w:hAnsi="Roboto"/>
          <w:color w:val="555555"/>
        </w:rPr>
        <w:t>, improve your self-confidence, alleviate anxiety and improve concentration. Plus, it releases endorphins, which encourage feelings of happiness.</w:t>
      </w:r>
    </w:p>
    <w:p w14:paraId="4C8DBB36" w14:textId="77777777" w:rsidR="009E69EB" w:rsidRDefault="009E69EB" w:rsidP="009E69EB">
      <w:pPr>
        <w:pStyle w:val="NormalWeb"/>
        <w:shd w:val="clear" w:color="auto" w:fill="F9F9F9"/>
        <w:spacing w:before="0" w:beforeAutospacing="0" w:after="300" w:afterAutospacing="0"/>
        <w:rPr>
          <w:rFonts w:ascii="Roboto" w:hAnsi="Roboto"/>
          <w:color w:val="555555"/>
        </w:rPr>
      </w:pPr>
      <w:r>
        <w:rPr>
          <w:rFonts w:ascii="Roboto" w:hAnsi="Roboto"/>
          <w:color w:val="555555"/>
        </w:rPr>
        <w:t>Be careful not to over train, as this can put your body </w:t>
      </w:r>
      <w:r>
        <w:rPr>
          <w:rStyle w:val="Emphasis"/>
          <w:rFonts w:ascii="Roboto" w:eastAsiaTheme="majorEastAsia" w:hAnsi="Roboto"/>
          <w:color w:val="555555"/>
        </w:rPr>
        <w:t>and</w:t>
      </w:r>
      <w:r>
        <w:rPr>
          <w:rFonts w:ascii="Roboto" w:hAnsi="Roboto"/>
          <w:color w:val="555555"/>
        </w:rPr>
        <w:t> mind under stress, raising levels of the stress hormone cortisol. Therefore a balanced exercise plan is key.</w:t>
      </w:r>
    </w:p>
    <w:p w14:paraId="5891DBF7" w14:textId="77777777" w:rsidR="009E69EB" w:rsidRPr="009E69EB" w:rsidRDefault="009E69EB" w:rsidP="00DC63E4">
      <w:pPr>
        <w:rPr>
          <w:sz w:val="24"/>
        </w:rPr>
      </w:pPr>
    </w:p>
    <w:p w14:paraId="4D5D2935" w14:textId="77777777" w:rsidR="00DC63E4" w:rsidRDefault="00DC63E4" w:rsidP="00DC63E4">
      <w:pPr>
        <w:rPr>
          <w:sz w:val="24"/>
        </w:rPr>
      </w:pPr>
    </w:p>
    <w:p w14:paraId="2421BAC8" w14:textId="32BEFA15" w:rsidR="00DC63E4" w:rsidRDefault="00276AF2" w:rsidP="00276AF2">
      <w:pPr>
        <w:pStyle w:val="Heading3"/>
        <w:shd w:val="clear" w:color="auto" w:fill="F9F9F9"/>
        <w:spacing w:before="0" w:after="150"/>
        <w:rPr>
          <w:i/>
          <w:iCs/>
          <w:color w:val="1F4E79" w:themeColor="accent1" w:themeShade="80"/>
          <w:szCs w:val="32"/>
        </w:rPr>
      </w:pPr>
      <w:r w:rsidRPr="00276AF2">
        <w:rPr>
          <w:i/>
          <w:iCs/>
          <w:color w:val="1F4E79" w:themeColor="accent1" w:themeShade="80"/>
          <w:szCs w:val="32"/>
        </w:rPr>
        <w:t>How Can I Increase Lean Muscle Mass</w:t>
      </w:r>
      <w:r>
        <w:rPr>
          <w:i/>
          <w:iCs/>
          <w:color w:val="1F4E79" w:themeColor="accent1" w:themeShade="80"/>
          <w:szCs w:val="32"/>
        </w:rPr>
        <w:t>?</w:t>
      </w:r>
    </w:p>
    <w:p w14:paraId="66261B83" w14:textId="77777777" w:rsidR="00276AF2" w:rsidRDefault="00276AF2" w:rsidP="00DC63E4">
      <w:pPr>
        <w:rPr>
          <w:rFonts w:asciiTheme="majorHAnsi" w:eastAsiaTheme="majorEastAsia" w:hAnsiTheme="majorHAnsi" w:cstheme="majorBidi"/>
          <w:i/>
          <w:iCs/>
          <w:color w:val="1F4E79" w:themeColor="accent1" w:themeShade="80"/>
          <w:sz w:val="24"/>
          <w:szCs w:val="32"/>
        </w:rPr>
      </w:pPr>
    </w:p>
    <w:p w14:paraId="7826C804" w14:textId="77777777" w:rsidR="00276AF2" w:rsidRPr="00276AF2" w:rsidRDefault="00276AF2" w:rsidP="00276AF2">
      <w:pPr>
        <w:rPr>
          <w:rFonts w:ascii="Roboto" w:eastAsia="Times New Roman" w:hAnsi="Roboto" w:cs="Times New Roman"/>
          <w:color w:val="555555"/>
          <w:sz w:val="24"/>
          <w:szCs w:val="24"/>
          <w:lang w:val="en-IN" w:eastAsia="en-IN"/>
        </w:rPr>
      </w:pPr>
      <w:r w:rsidRPr="00276AF2">
        <w:rPr>
          <w:rFonts w:ascii="Roboto" w:eastAsia="Times New Roman" w:hAnsi="Roboto" w:cs="Times New Roman"/>
          <w:color w:val="555555"/>
          <w:sz w:val="24"/>
          <w:szCs w:val="24"/>
          <w:lang w:val="en-IN" w:eastAsia="en-IN"/>
        </w:rPr>
        <w:t xml:space="preserve">One method to improve lean muscle mass is to incorporate intense strength training into your programme. But you may tone your body's powerful, slim muscles in a variety of methods. Any type of resistance your muscles must overcome that is stronger than what they typically feel can aid in stimulating the process of muscular development. </w:t>
      </w:r>
      <w:r w:rsidRPr="00276AF2">
        <w:rPr>
          <w:rFonts w:ascii="Roboto" w:eastAsia="Times New Roman" w:hAnsi="Roboto" w:cs="Times New Roman"/>
          <w:color w:val="555555"/>
          <w:sz w:val="24"/>
          <w:szCs w:val="24"/>
          <w:lang w:val="en-IN" w:eastAsia="en-IN"/>
        </w:rPr>
        <w:lastRenderedPageBreak/>
        <w:t>Other successful methods of strength training include using resistance bands or your own body weight. Start with the most comfortable element for you and work your way up from there. Increase your weight or pick more difficult exercises as soon as your current workouts or the weight you're using feel too easy. This will keep your muscles challenged and help you notice improvements.</w:t>
      </w:r>
    </w:p>
    <w:p w14:paraId="02D43C31" w14:textId="77777777" w:rsidR="00276AF2" w:rsidRDefault="00276AF2" w:rsidP="00276AF2">
      <w:pPr>
        <w:rPr>
          <w:rFonts w:asciiTheme="majorHAnsi" w:eastAsiaTheme="majorEastAsia" w:hAnsiTheme="majorHAnsi" w:cstheme="majorBidi"/>
          <w:i/>
          <w:iCs/>
          <w:color w:val="1F4E79" w:themeColor="accent1" w:themeShade="80"/>
          <w:sz w:val="24"/>
          <w:szCs w:val="32"/>
        </w:rPr>
      </w:pPr>
    </w:p>
    <w:p w14:paraId="03DDCF75" w14:textId="77777777" w:rsidR="00276AF2" w:rsidRDefault="00276AF2" w:rsidP="00276AF2">
      <w:pPr>
        <w:rPr>
          <w:rFonts w:asciiTheme="majorHAnsi" w:eastAsiaTheme="majorEastAsia" w:hAnsiTheme="majorHAnsi" w:cstheme="majorBidi"/>
          <w:i/>
          <w:iCs/>
          <w:color w:val="1F4E79" w:themeColor="accent1" w:themeShade="80"/>
          <w:sz w:val="24"/>
          <w:szCs w:val="32"/>
        </w:rPr>
      </w:pPr>
    </w:p>
    <w:p w14:paraId="2B35A406" w14:textId="3682E0E9" w:rsidR="00276AF2" w:rsidRPr="00276AF2" w:rsidRDefault="00276AF2" w:rsidP="00276AF2">
      <w:pPr>
        <w:pStyle w:val="Heading3"/>
        <w:shd w:val="clear" w:color="auto" w:fill="F9F9F9"/>
        <w:spacing w:before="0" w:after="150"/>
        <w:rPr>
          <w:i/>
          <w:iCs/>
          <w:color w:val="1F4E79" w:themeColor="accent1" w:themeShade="80"/>
          <w:szCs w:val="32"/>
        </w:rPr>
      </w:pPr>
      <w:r w:rsidRPr="00276AF2">
        <w:rPr>
          <w:i/>
          <w:iCs/>
          <w:color w:val="1F4E79" w:themeColor="accent1" w:themeShade="80"/>
          <w:szCs w:val="32"/>
        </w:rPr>
        <w:t>How Much Weight Should I Use When Strength Training?</w:t>
      </w:r>
    </w:p>
    <w:p w14:paraId="2D386FAA" w14:textId="77777777" w:rsidR="00276AF2" w:rsidRDefault="00276AF2" w:rsidP="00DC63E4">
      <w:pPr>
        <w:rPr>
          <w:rFonts w:asciiTheme="majorHAnsi" w:eastAsiaTheme="majorEastAsia" w:hAnsiTheme="majorHAnsi" w:cstheme="majorBidi"/>
          <w:i/>
          <w:iCs/>
          <w:color w:val="1F4E79" w:themeColor="accent1" w:themeShade="80"/>
          <w:sz w:val="24"/>
          <w:szCs w:val="32"/>
        </w:rPr>
      </w:pPr>
    </w:p>
    <w:p w14:paraId="4966C2E1" w14:textId="172B72ED" w:rsidR="00276AF2" w:rsidRDefault="00276AF2" w:rsidP="00DC63E4">
      <w:pPr>
        <w:rPr>
          <w:rFonts w:ascii="Roboto Condensed" w:hAnsi="Roboto Condensed"/>
          <w:color w:val="323232"/>
          <w:sz w:val="27"/>
          <w:szCs w:val="27"/>
          <w:shd w:val="clear" w:color="auto" w:fill="F3F4F5"/>
        </w:rPr>
      </w:pPr>
      <w:r>
        <w:rPr>
          <w:rFonts w:ascii="Roboto Condensed" w:hAnsi="Roboto Condensed"/>
          <w:color w:val="323232"/>
          <w:sz w:val="27"/>
          <w:szCs w:val="27"/>
          <w:shd w:val="clear" w:color="auto" w:fill="F3F4F5"/>
        </w:rPr>
        <w:t>When strength training, it’s important to always remember that the workout you’re performing is ‘your workout’. Don’t focus on the number of weight others are using to complete workouts. Instead, focus on your rate of perceived exertion on a scale of 1 to 10. When strength training, you should feel a perceived exertion of 7 to 9, each rep should feel challenging with the last reps and sets feeling significantly harder. If you complete a workout and aren’t feeling challenged, you know it’s time to move up in weight the next time you complete that workout.</w:t>
      </w:r>
    </w:p>
    <w:p w14:paraId="10E8EA9C" w14:textId="77777777" w:rsidR="00276AF2" w:rsidRDefault="00276AF2" w:rsidP="00DC63E4">
      <w:pPr>
        <w:rPr>
          <w:rFonts w:ascii="Roboto Condensed" w:hAnsi="Roboto Condensed"/>
          <w:color w:val="323232"/>
          <w:sz w:val="27"/>
          <w:szCs w:val="27"/>
          <w:shd w:val="clear" w:color="auto" w:fill="F3F4F5"/>
        </w:rPr>
      </w:pPr>
    </w:p>
    <w:p w14:paraId="260C275B" w14:textId="7DC730CE" w:rsidR="00276AF2" w:rsidRDefault="00276AF2" w:rsidP="00276AF2">
      <w:pPr>
        <w:pStyle w:val="Heading3"/>
        <w:shd w:val="clear" w:color="auto" w:fill="F9F9F9"/>
        <w:spacing w:before="0" w:after="150"/>
        <w:rPr>
          <w:i/>
          <w:iCs/>
          <w:color w:val="1F4E79" w:themeColor="accent1" w:themeShade="80"/>
          <w:szCs w:val="32"/>
        </w:rPr>
      </w:pPr>
      <w:r w:rsidRPr="00276AF2">
        <w:rPr>
          <w:i/>
          <w:iCs/>
          <w:color w:val="1F4E79" w:themeColor="accent1" w:themeShade="80"/>
          <w:szCs w:val="32"/>
        </w:rPr>
        <w:t>What Training Should I Be Doing to Lose Weight?</w:t>
      </w:r>
    </w:p>
    <w:p w14:paraId="6CB8639B" w14:textId="77777777" w:rsidR="00276AF2" w:rsidRDefault="00276AF2" w:rsidP="00276AF2">
      <w:r>
        <w:t>I like to concentrate on a comprehensive strategy when it comes to weight loss. Your daily calorie burn can be increased by engaging in regular cardiac exercise. While building lean muscle through strength training will speed up your metabolism and enable you to burn more calories while at rest!</w:t>
      </w:r>
    </w:p>
    <w:p w14:paraId="78D212CA" w14:textId="77777777" w:rsidR="00276AF2" w:rsidRDefault="00276AF2" w:rsidP="00276AF2"/>
    <w:p w14:paraId="3A69A11E" w14:textId="2E27B55D" w:rsidR="00276AF2" w:rsidRDefault="00276AF2" w:rsidP="00276AF2">
      <w:r>
        <w:t xml:space="preserve">Adding in a couple HIIT workouts per week is also advised, whether you choose to do bodyweight exercises, light dumbbell exercises, or another </w:t>
      </w:r>
      <w:proofErr w:type="spellStart"/>
      <w:r>
        <w:t>favourite</w:t>
      </w:r>
      <w:proofErr w:type="spellEnd"/>
      <w:r>
        <w:t xml:space="preserve"> kind of cardio. HIIT is intended to get your body functioning at high intensities so that you can burn a lot of calories quickly. Make a weekly routine that includes a mix of normal cardio, a few full-body strength training sessions, and a few HIIT workouts.</w:t>
      </w:r>
    </w:p>
    <w:p w14:paraId="020061CA" w14:textId="0D6EBFFE" w:rsidR="00276AF2" w:rsidRDefault="00276AF2" w:rsidP="00276AF2">
      <w:r w:rsidRPr="00276AF2">
        <w:t xml:space="preserve">Last but not least, remember to maintain a healthy, balanced diet that </w:t>
      </w:r>
      <w:proofErr w:type="spellStart"/>
      <w:r w:rsidRPr="00276AF2">
        <w:t>emphasises</w:t>
      </w:r>
      <w:proofErr w:type="spellEnd"/>
      <w:r w:rsidRPr="00276AF2">
        <w:t xml:space="preserve"> whole foods. It's crucial to </w:t>
      </w:r>
      <w:proofErr w:type="spellStart"/>
      <w:r w:rsidRPr="00276AF2">
        <w:t>maximise</w:t>
      </w:r>
      <w:proofErr w:type="spellEnd"/>
      <w:r w:rsidRPr="00276AF2">
        <w:t xml:space="preserve"> the nutrients in the calories you're ingesting to power your exercises when trying to lose weight!</w:t>
      </w:r>
    </w:p>
    <w:p w14:paraId="575AD036" w14:textId="77777777" w:rsidR="00276AF2" w:rsidRDefault="00276AF2" w:rsidP="00276AF2"/>
    <w:p w14:paraId="61851E58" w14:textId="5F991264" w:rsidR="00276AF2" w:rsidRDefault="00276AF2" w:rsidP="00276AF2">
      <w:pPr>
        <w:pStyle w:val="Heading3"/>
      </w:pPr>
      <w:r w:rsidRPr="00276AF2">
        <w:t>How Often Should I Rest?</w:t>
      </w:r>
    </w:p>
    <w:p w14:paraId="16FF9131" w14:textId="77777777" w:rsidR="00276AF2" w:rsidRDefault="00276AF2" w:rsidP="00276AF2"/>
    <w:p w14:paraId="566C90D4" w14:textId="5B5A7211" w:rsidR="00276AF2" w:rsidRDefault="00276AF2" w:rsidP="00276AF2">
      <w:r w:rsidRPr="00276AF2">
        <w:t>Your rest will depend on how often you work out. As I previously mentioned, I advise scheduling 1 or 2 full days of relaxation. This may be a terrific opportunity for self-care to support mental health in addition to giving your body time to recuperate from your exercises.</w:t>
      </w:r>
    </w:p>
    <w:p w14:paraId="67C3FE00" w14:textId="77777777" w:rsidR="00276AF2" w:rsidRDefault="00276AF2" w:rsidP="00276AF2"/>
    <w:p w14:paraId="0A4FE967" w14:textId="431F4B5D" w:rsidR="00276AF2" w:rsidRDefault="00276AF2" w:rsidP="00276AF2">
      <w:pPr>
        <w:pStyle w:val="Heading3"/>
      </w:pPr>
      <w:r w:rsidRPr="00276AF2">
        <w:t>When Should I Stretch &amp; How Often?</w:t>
      </w:r>
    </w:p>
    <w:p w14:paraId="3078B5DE" w14:textId="77777777" w:rsidR="00276AF2" w:rsidRDefault="00276AF2" w:rsidP="00276AF2"/>
    <w:p w14:paraId="5A13C331" w14:textId="77777777" w:rsidR="00276AF2" w:rsidRDefault="00276AF2" w:rsidP="00276AF2">
      <w:r>
        <w:t xml:space="preserve">You should consider include a couple different forms of stretching in your </w:t>
      </w:r>
      <w:proofErr w:type="spellStart"/>
      <w:r>
        <w:t>practise</w:t>
      </w:r>
      <w:proofErr w:type="spellEnd"/>
      <w:r>
        <w:t>. Stretching that is dynamic comes first. Start your workout with dynamic stretching or moves like walking lunges or leg swings that can help you move more freely, boost mobility, and wake up your muscles. Pick workouts that target the muscles you'll be using during your workout.</w:t>
      </w:r>
    </w:p>
    <w:p w14:paraId="4334245D" w14:textId="77777777" w:rsidR="00276AF2" w:rsidRDefault="00276AF2" w:rsidP="00276AF2"/>
    <w:p w14:paraId="090C637C" w14:textId="4263DD66" w:rsidR="00276AF2" w:rsidRDefault="00276AF2" w:rsidP="00276AF2">
      <w:r>
        <w:lastRenderedPageBreak/>
        <w:t>As part of your post-workout recovery, perform static stretching exercises like a standing forward fold or a kneeling hamstring stretch. Pick activities that target the muscles you just worked throughout your workout to give them some TLC, similar to your dynamic stretches.</w:t>
      </w:r>
    </w:p>
    <w:p w14:paraId="52744608" w14:textId="77777777" w:rsidR="00276AF2" w:rsidRDefault="00276AF2" w:rsidP="00276AF2"/>
    <w:p w14:paraId="5401E330" w14:textId="6ADE4C8A" w:rsidR="00276AF2" w:rsidRDefault="00276AF2" w:rsidP="00276AF2">
      <w:pPr>
        <w:pStyle w:val="Heading3"/>
      </w:pPr>
      <w:r w:rsidRPr="00276AF2">
        <w:t>What Can I Do About Muscle Soreness?</w:t>
      </w:r>
    </w:p>
    <w:p w14:paraId="0DC4D3FA" w14:textId="77777777" w:rsidR="00276AF2" w:rsidRDefault="00276AF2" w:rsidP="00276AF2"/>
    <w:p w14:paraId="7E1A1409" w14:textId="306F3A44" w:rsidR="00276AF2" w:rsidRDefault="00276AF2" w:rsidP="00276AF2">
      <w:r w:rsidRPr="00276AF2">
        <w:t>A few factors will come into play when it comes to muscle discomfort to aid in your greatest possible recovery. First and foremost, focusing on nutrition is essential. Eating meals that will feed your body and exercises is crucial since it will provide your muscles with the nutrients they require for recuperation. Rest and lots of sleep will also aid in your recuperation, as you'll be giving your muscles the time they require to heal while you're well rested.</w:t>
      </w:r>
    </w:p>
    <w:p w14:paraId="47CFA16E" w14:textId="77777777" w:rsidR="00276AF2" w:rsidRDefault="00276AF2" w:rsidP="00276AF2"/>
    <w:p w14:paraId="18656A64" w14:textId="32116B74" w:rsidR="00276AF2" w:rsidRDefault="00276AF2" w:rsidP="00276AF2">
      <w:pPr>
        <w:pStyle w:val="Heading3"/>
      </w:pPr>
      <w:r w:rsidRPr="00276AF2">
        <w:t>How Long Does It Take to See Results?</w:t>
      </w:r>
    </w:p>
    <w:p w14:paraId="01A5AE08" w14:textId="77777777" w:rsidR="00276AF2" w:rsidRDefault="00276AF2" w:rsidP="00276AF2"/>
    <w:p w14:paraId="58D4A76F" w14:textId="77777777" w:rsidR="00276AF2" w:rsidRDefault="00276AF2" w:rsidP="00276AF2">
      <w:r>
        <w:t xml:space="preserve">The time it takes to see benefits from your </w:t>
      </w:r>
      <w:proofErr w:type="spellStart"/>
      <w:r>
        <w:t>programme</w:t>
      </w:r>
      <w:proofErr w:type="spellEnd"/>
      <w:r>
        <w:t xml:space="preserve"> might range from 6 to 8 weeks or longer. That can be disappointing since so many of us live in an immediate society where we anticipate changes and outcomes right now. Do not lose heart. Even if you don't immediately notice the results you want to see on the scale, know that your effort is paying off.</w:t>
      </w:r>
    </w:p>
    <w:p w14:paraId="6DFFEB76" w14:textId="7128310D" w:rsidR="00276AF2" w:rsidRDefault="00276AF2" w:rsidP="00276AF2">
      <w:r>
        <w:t>The way your clothes fit, your ability to perform harder or longer workouts, or taking progress photographs and comparing them along the way are a few other methods to monitor your improvement over time. The minor victories along the road are what motivate you to continue, so pay attention to your body and celebrate all of your small victories.</w:t>
      </w:r>
    </w:p>
    <w:p w14:paraId="39E9E892" w14:textId="77777777" w:rsidR="00276AF2" w:rsidRDefault="00276AF2" w:rsidP="00276AF2"/>
    <w:p w14:paraId="5B9A0E79" w14:textId="19484F3D" w:rsidR="00276AF2" w:rsidRDefault="00276AF2" w:rsidP="00276AF2">
      <w:pPr>
        <w:pStyle w:val="Heading3"/>
      </w:pPr>
      <w:r w:rsidRPr="00276AF2">
        <w:t>What’s the Best Diet for My Fitness Goals?</w:t>
      </w:r>
    </w:p>
    <w:p w14:paraId="08D8E2AD" w14:textId="77777777" w:rsidR="00276AF2" w:rsidRDefault="00276AF2" w:rsidP="00276AF2"/>
    <w:p w14:paraId="60950FE3" w14:textId="62851AAC" w:rsidR="00276AF2" w:rsidRDefault="00F0633D" w:rsidP="00276AF2">
      <w:r w:rsidRPr="00F0633D">
        <w:t>The overall success of your new regimen is greatly influenced by your food. No matter what your objectives are, it's critical to provide your body with the nourishment and energy it needs to succeed in and recover from your exercises. There are many different diets available, but ultimately, the decision is personal. If I could provide one piece of general guidance, it would be to just concentrate on increasing the amount of complete foods in your diet. The nutrition you're feeding your body matter if you want to show up for your exercise and give it your all. Try to include as many fresh foods as you can wherever you can since the quality and content of what you consume matters.</w:t>
      </w:r>
    </w:p>
    <w:p w14:paraId="10DB4888" w14:textId="77777777" w:rsidR="002604E5" w:rsidRDefault="002604E5" w:rsidP="00276AF2"/>
    <w:p w14:paraId="74511465" w14:textId="77777777" w:rsidR="002604E5" w:rsidRDefault="002604E5" w:rsidP="002604E5">
      <w:pPr>
        <w:pStyle w:val="Heading3"/>
      </w:pPr>
      <w:r>
        <w:t>How often should I exercise each week?</w:t>
      </w:r>
    </w:p>
    <w:p w14:paraId="65885DC0" w14:textId="596D6C6A" w:rsidR="002604E5" w:rsidRDefault="002604E5" w:rsidP="002604E5">
      <w:r>
        <w:t>The recommended guideline is at least 150 minutes of moderate-intensity aerobic activity or 75 minutes of vigorous-intensity aerobic activity per week, spread out over several days.</w:t>
      </w:r>
    </w:p>
    <w:p w14:paraId="3B8180B7" w14:textId="77777777" w:rsidR="002604E5" w:rsidRDefault="002604E5" w:rsidP="002604E5"/>
    <w:p w14:paraId="7233D0E2" w14:textId="1BF85BA3" w:rsidR="002604E5" w:rsidRDefault="002604E5" w:rsidP="002604E5">
      <w:pPr>
        <w:pStyle w:val="Heading3"/>
      </w:pPr>
      <w:r>
        <w:t>What are the best exercises for beginners?</w:t>
      </w:r>
    </w:p>
    <w:p w14:paraId="48E1573A" w14:textId="7A3BE6E8" w:rsidR="002604E5" w:rsidRDefault="002604E5" w:rsidP="002604E5">
      <w:r>
        <w:t>For beginners, low-impact exercises like walking, swimming, cycling, and bodyweight exercises such as squats, lunges, and modified push-ups are excellent choices to start with.</w:t>
      </w:r>
    </w:p>
    <w:p w14:paraId="07DC1FEB" w14:textId="77777777" w:rsidR="002604E5" w:rsidRDefault="002604E5" w:rsidP="002604E5"/>
    <w:p w14:paraId="22C137AA" w14:textId="7322BF2D" w:rsidR="002604E5" w:rsidRDefault="002604E5" w:rsidP="002604E5">
      <w:pPr>
        <w:pStyle w:val="Heading3"/>
      </w:pPr>
      <w:r>
        <w:t>Can I lose weight without dieting if I exercise regularly?</w:t>
      </w:r>
    </w:p>
    <w:p w14:paraId="69813E8F" w14:textId="2B010486" w:rsidR="002604E5" w:rsidRDefault="002604E5" w:rsidP="002604E5">
      <w:r>
        <w:t>While exercise is essential for overall health, combining it with a balanced diet is generally more effective for weight loss. A caloric deficit (burning more calories than you consume) is crucial for shedding pounds.</w:t>
      </w:r>
    </w:p>
    <w:p w14:paraId="1E49F0EF" w14:textId="77777777" w:rsidR="002604E5" w:rsidRDefault="002604E5" w:rsidP="002604E5"/>
    <w:p w14:paraId="15ACB367" w14:textId="047415D6" w:rsidR="002604E5" w:rsidRDefault="002604E5" w:rsidP="002604E5">
      <w:pPr>
        <w:pStyle w:val="Heading3"/>
      </w:pPr>
      <w:r>
        <w:lastRenderedPageBreak/>
        <w:t>How do I prevent workout injuries?</w:t>
      </w:r>
    </w:p>
    <w:p w14:paraId="1D6B4133" w14:textId="19AD6C0D" w:rsidR="002604E5" w:rsidRDefault="002604E5" w:rsidP="002604E5">
      <w:r>
        <w:t>To prevent injuries, warm-up before exercising, use proper form, gradually increase intensity, listen to your body, and allow adequate time for rest and recovery between workouts.</w:t>
      </w:r>
    </w:p>
    <w:p w14:paraId="36B0FFA5" w14:textId="77777777" w:rsidR="002604E5" w:rsidRDefault="002604E5" w:rsidP="002604E5"/>
    <w:p w14:paraId="3F4C26AC" w14:textId="0DFDC6D7" w:rsidR="002604E5" w:rsidRDefault="002604E5" w:rsidP="002604E5">
      <w:pPr>
        <w:pStyle w:val="Heading3"/>
      </w:pPr>
      <w:r>
        <w:t>What should I eat before and after a workout?</w:t>
      </w:r>
    </w:p>
    <w:p w14:paraId="67746422" w14:textId="6A8DCA2F" w:rsidR="002604E5" w:rsidRDefault="002604E5" w:rsidP="002604E5">
      <w:r>
        <w:t>Before a workout, focus on easily digestible carbohydrates and a small amount of protein. Afterward, aim for a combination of protein and carbohydrates to support muscle recovery.</w:t>
      </w:r>
    </w:p>
    <w:p w14:paraId="77324969" w14:textId="77777777" w:rsidR="002604E5" w:rsidRDefault="002604E5" w:rsidP="002604E5"/>
    <w:p w14:paraId="5F3731E9" w14:textId="7EEA4F20" w:rsidR="002604E5" w:rsidRDefault="002604E5" w:rsidP="002604E5">
      <w:pPr>
        <w:pStyle w:val="Heading3"/>
      </w:pPr>
      <w:r>
        <w:t>How do I stay motivated to exercise regularly?</w:t>
      </w:r>
    </w:p>
    <w:p w14:paraId="63829FB8" w14:textId="2DC1503A" w:rsidR="002604E5" w:rsidRDefault="002604E5" w:rsidP="002604E5">
      <w:r>
        <w:t>Set realistic goals, find a workout buddy or join group classes, track your progress, vary your routine, and remind yourself of the physical and mental benefits of regular exercise.</w:t>
      </w:r>
    </w:p>
    <w:p w14:paraId="25363B26" w14:textId="77777777" w:rsidR="002604E5" w:rsidRDefault="002604E5" w:rsidP="002604E5"/>
    <w:p w14:paraId="2C87EA76" w14:textId="07B586C7" w:rsidR="002604E5" w:rsidRDefault="002604E5" w:rsidP="002604E5">
      <w:pPr>
        <w:pStyle w:val="Heading3"/>
      </w:pPr>
      <w:r>
        <w:t>Can I build muscle through bodyweight exercises alone?</w:t>
      </w:r>
    </w:p>
    <w:p w14:paraId="753A798B" w14:textId="7D281FB0" w:rsidR="002604E5" w:rsidRDefault="002604E5" w:rsidP="002604E5">
      <w:r>
        <w:t xml:space="preserve"> Yes, bodyweight exercises can help build muscle strength and size, especially for beginners. However, as you progress, adding resistance training with weights can further enhance muscle development.</w:t>
      </w:r>
    </w:p>
    <w:p w14:paraId="5F55D10A" w14:textId="77777777" w:rsidR="002604E5" w:rsidRDefault="002604E5" w:rsidP="002604E5"/>
    <w:p w14:paraId="7A415D19" w14:textId="3CBEC1EA" w:rsidR="002604E5" w:rsidRDefault="002604E5" w:rsidP="002604E5">
      <w:pPr>
        <w:pStyle w:val="Heading3"/>
      </w:pPr>
      <w:r>
        <w:t>How long does it take to see results from a fitness routine?</w:t>
      </w:r>
    </w:p>
    <w:p w14:paraId="389D7A93" w14:textId="5B733A3B" w:rsidR="002604E5" w:rsidRDefault="002604E5" w:rsidP="002604E5">
      <w:r>
        <w:t xml:space="preserve"> The timeline for seeing results varies from person to person. Generally, noticeable improvements can be observed within a few weeks, but significant changes may take several months of consistent effort.</w:t>
      </w:r>
    </w:p>
    <w:p w14:paraId="0C7421DD" w14:textId="77777777" w:rsidR="002604E5" w:rsidRDefault="002604E5" w:rsidP="002604E5"/>
    <w:p w14:paraId="5E43C133" w14:textId="541551B9" w:rsidR="002604E5" w:rsidRDefault="002604E5" w:rsidP="002604E5">
      <w:pPr>
        <w:pStyle w:val="Heading3"/>
      </w:pPr>
      <w:r>
        <w:t xml:space="preserve"> Is it safe to exercise during pregnancy?</w:t>
      </w:r>
    </w:p>
    <w:p w14:paraId="685797EB" w14:textId="058BBF9C" w:rsidR="002604E5" w:rsidRDefault="002604E5" w:rsidP="002604E5">
      <w:r>
        <w:t xml:space="preserve"> In most cases, moderate exercise during pregnancy is safe and beneficial. However, it's crucial to consult with a healthcare professional before starting or continuing any exercise routine while pregnant.</w:t>
      </w:r>
    </w:p>
    <w:p w14:paraId="036BFCC6" w14:textId="77777777" w:rsidR="002604E5" w:rsidRDefault="002604E5" w:rsidP="002604E5"/>
    <w:p w14:paraId="60CCE8B5" w14:textId="73AE20BD" w:rsidR="002604E5" w:rsidRDefault="002604E5" w:rsidP="002604E5">
      <w:pPr>
        <w:pStyle w:val="Heading3"/>
      </w:pPr>
      <w:r>
        <w:t>How can I stay active while working a desk job?</w:t>
      </w:r>
    </w:p>
    <w:p w14:paraId="3A4FFB50" w14:textId="1E3DCC96" w:rsidR="002604E5" w:rsidRDefault="002604E5" w:rsidP="002604E5">
      <w:r>
        <w:t>Incorporate short walks during breaks, use a standing desk if possible, take the stairs instead of the elevator, and do desk-friendly exercises like stretching or seated leg lifts throughout the day.</w:t>
      </w:r>
    </w:p>
    <w:p w14:paraId="43D3A93A" w14:textId="77777777" w:rsidR="002604E5" w:rsidRDefault="002604E5" w:rsidP="002604E5"/>
    <w:p w14:paraId="41A6C80C" w14:textId="77777777" w:rsidR="002604E5" w:rsidRDefault="002604E5" w:rsidP="002604E5">
      <w:pPr>
        <w:pStyle w:val="Heading3"/>
      </w:pPr>
      <w:r>
        <w:t>What is good posture, and why is it important?</w:t>
      </w:r>
    </w:p>
    <w:p w14:paraId="36553F83" w14:textId="72408126" w:rsidR="002604E5" w:rsidRDefault="002604E5" w:rsidP="002604E5">
      <w:r>
        <w:t>Good posture refers to the alignment of your body parts, maintaining a neutral position that minimizes strain on muscles and joints. It's essential for reducing the risk of pain, injuries, and promoting optimal movement efficiency.</w:t>
      </w:r>
    </w:p>
    <w:p w14:paraId="7F72658B" w14:textId="77777777" w:rsidR="002604E5" w:rsidRDefault="002604E5" w:rsidP="002604E5"/>
    <w:p w14:paraId="62AE8758" w14:textId="479C1F16" w:rsidR="002604E5" w:rsidRDefault="002604E5" w:rsidP="002604E5">
      <w:pPr>
        <w:pStyle w:val="Heading3"/>
      </w:pPr>
      <w:r>
        <w:t>How can I improve my posture?</w:t>
      </w:r>
    </w:p>
    <w:p w14:paraId="5C8B32ED" w14:textId="7E209D5A" w:rsidR="002604E5" w:rsidRDefault="002604E5" w:rsidP="002604E5">
      <w:r>
        <w:t>Focus on exercises that strengthen the core, back, and postural muscles. Incorporate stretching and mobility exercises to address tight muscles, and practice body awareness to maintain proper alignment throughout the day.</w:t>
      </w:r>
    </w:p>
    <w:p w14:paraId="632DA6E1" w14:textId="77777777" w:rsidR="002604E5" w:rsidRDefault="002604E5" w:rsidP="002604E5"/>
    <w:p w14:paraId="6967FE72" w14:textId="7ED5D562" w:rsidR="002604E5" w:rsidRDefault="002604E5" w:rsidP="002604E5">
      <w:pPr>
        <w:pStyle w:val="Heading3"/>
      </w:pPr>
      <w:r>
        <w:t>What are some common signs of poor posture?</w:t>
      </w:r>
    </w:p>
    <w:p w14:paraId="55994D27" w14:textId="053C77D8" w:rsidR="002604E5" w:rsidRDefault="002604E5" w:rsidP="002604E5">
      <w:r>
        <w:t>Signs of poor posture may include rounded shoulders, forward head position, slouched or hunched back, excessive arching or flattening of the lower back, and an uneven distribution of weight on your feet.</w:t>
      </w:r>
    </w:p>
    <w:p w14:paraId="7531C707" w14:textId="77777777" w:rsidR="002604E5" w:rsidRDefault="002604E5" w:rsidP="002604E5"/>
    <w:p w14:paraId="11AD4D09" w14:textId="23AACF98" w:rsidR="002604E5" w:rsidRDefault="002604E5" w:rsidP="002604E5">
      <w:pPr>
        <w:pStyle w:val="Heading3"/>
      </w:pPr>
      <w:r>
        <w:lastRenderedPageBreak/>
        <w:t>Can I correct my posture if I have been slouching for a long time?</w:t>
      </w:r>
    </w:p>
    <w:p w14:paraId="4070FE8D" w14:textId="7C95FF6E" w:rsidR="002604E5" w:rsidRDefault="002604E5" w:rsidP="002604E5">
      <w:r>
        <w:t>Yes, you can improve your posture even if you've had poor posture habits for an extended period. Consistent practice of postural exercises and awareness can help retrain your muscles and gradually correct imbalances.</w:t>
      </w:r>
    </w:p>
    <w:p w14:paraId="49E24E79" w14:textId="77777777" w:rsidR="002604E5" w:rsidRDefault="002604E5" w:rsidP="002604E5"/>
    <w:p w14:paraId="09E95D57" w14:textId="256320F0" w:rsidR="002604E5" w:rsidRDefault="002604E5" w:rsidP="002604E5">
      <w:pPr>
        <w:pStyle w:val="Heading3"/>
      </w:pPr>
      <w:r>
        <w:t>Are there specific exercises that can help with posture correction?</w:t>
      </w:r>
    </w:p>
    <w:p w14:paraId="58AE7CDD" w14:textId="0AEE65C0" w:rsidR="002604E5" w:rsidRDefault="002604E5" w:rsidP="002604E5">
      <w:r>
        <w:t>Yes, exercises like planks, bridges, rows, shoulder retractions, chest stretches, and spine mobilization exercises can be beneficial for improving posture. It's best to consult a fitness professional or physical therapist for personalized guidance.</w:t>
      </w:r>
    </w:p>
    <w:p w14:paraId="38F91535" w14:textId="77777777" w:rsidR="002604E5" w:rsidRDefault="002604E5" w:rsidP="002604E5"/>
    <w:p w14:paraId="46AF73CF" w14:textId="6998AF3F" w:rsidR="002604E5" w:rsidRDefault="002604E5" w:rsidP="002604E5">
      <w:pPr>
        <w:pStyle w:val="Heading3"/>
      </w:pPr>
      <w:r>
        <w:t>How long does it take to correct poor posture?</w:t>
      </w:r>
    </w:p>
    <w:p w14:paraId="53FAB912" w14:textId="609E6C88" w:rsidR="002604E5" w:rsidRDefault="002604E5" w:rsidP="002604E5">
      <w:r>
        <w:t>The timeline for correcting posture varies depending on individual factors, such as the severity of the posture issues and consistency of corrective exercises. With regular practice, improvements can be seen within a few weeks to a few months.</w:t>
      </w:r>
    </w:p>
    <w:p w14:paraId="549ABE74" w14:textId="77777777" w:rsidR="002604E5" w:rsidRDefault="002604E5" w:rsidP="002604E5"/>
    <w:p w14:paraId="4F895CF4" w14:textId="067A90D7" w:rsidR="002604E5" w:rsidRDefault="002604E5" w:rsidP="002604E5">
      <w:pPr>
        <w:pStyle w:val="Heading3"/>
      </w:pPr>
      <w:r>
        <w:t>Can wearing a posture corrector brace help improve my posture?</w:t>
      </w:r>
    </w:p>
    <w:p w14:paraId="63BFDD4C" w14:textId="77777777" w:rsidR="002604E5" w:rsidRDefault="002604E5" w:rsidP="002604E5">
      <w:r>
        <w:t>A: While posture corrector braces may provide temporary support and remind you to straighten up, they should not be relied upon as the sole solution. Corrective exercises and conscious awareness are key for long-term posture improvement.</w:t>
      </w:r>
    </w:p>
    <w:p w14:paraId="52999296" w14:textId="77777777" w:rsidR="002604E5" w:rsidRDefault="002604E5" w:rsidP="002604E5"/>
    <w:p w14:paraId="6899667F" w14:textId="05AF9AFF" w:rsidR="002604E5" w:rsidRDefault="002604E5" w:rsidP="002604E5">
      <w:pPr>
        <w:pStyle w:val="Heading3"/>
      </w:pPr>
      <w:r>
        <w:t>Can my workstation setup affect my posture?</w:t>
      </w:r>
    </w:p>
    <w:p w14:paraId="5FFE0674" w14:textId="14B0CE0E" w:rsidR="002604E5" w:rsidRDefault="002604E5" w:rsidP="002604E5">
      <w:r>
        <w:t>Yes, an ergonomic workstation setup is crucial for maintaining good posture. Adjust your chair height, position your monitor at eye level, use a supportive chair and keyboard, and take regular breaks to stretch and move around.</w:t>
      </w:r>
    </w:p>
    <w:p w14:paraId="2F4A74B2" w14:textId="77777777" w:rsidR="002604E5" w:rsidRDefault="002604E5" w:rsidP="002604E5"/>
    <w:p w14:paraId="566BA15C" w14:textId="62383562" w:rsidR="002604E5" w:rsidRDefault="002604E5" w:rsidP="002604E5">
      <w:pPr>
        <w:pStyle w:val="Heading3"/>
      </w:pPr>
      <w:r>
        <w:t>Can certain sports or exercises contribute to poor posture?</w:t>
      </w:r>
    </w:p>
    <w:p w14:paraId="7A1A384F" w14:textId="6ABBEF1D" w:rsidR="002604E5" w:rsidRDefault="002604E5" w:rsidP="002604E5">
      <w:r>
        <w:t>Certain activities, such as prolonged sitting, excessive weightlifting without proper form, or repetitive motions in sports, can contribute to poor posture. It's important to incorporate a balanced exercise routine and be mindful of form.</w:t>
      </w:r>
    </w:p>
    <w:p w14:paraId="5AEF327F" w14:textId="77777777" w:rsidR="002604E5" w:rsidRDefault="002604E5" w:rsidP="002604E5"/>
    <w:p w14:paraId="25711F76" w14:textId="27385046" w:rsidR="002604E5" w:rsidRDefault="002604E5" w:rsidP="002604E5">
      <w:pPr>
        <w:pStyle w:val="Heading3"/>
      </w:pPr>
      <w:r>
        <w:t>Should I consult a healthcare professional for posture correction?</w:t>
      </w:r>
    </w:p>
    <w:p w14:paraId="42F77259" w14:textId="1EB5117A" w:rsidR="002604E5" w:rsidRDefault="002604E5" w:rsidP="002604E5">
      <w:r>
        <w:t xml:space="preserve"> If you have persistent pain, discomfort, or significant postural issues, it's advisable to consult a healthcare professional, such as a physical therapist or chiropractor, who can assess your posture and provide appropriate guidance.</w:t>
      </w:r>
    </w:p>
    <w:p w14:paraId="39698241" w14:textId="77777777" w:rsidR="00F0633D" w:rsidRDefault="00F0633D" w:rsidP="00276AF2"/>
    <w:p w14:paraId="33469AF2" w14:textId="77777777" w:rsidR="002604E5" w:rsidRDefault="002604E5" w:rsidP="002604E5">
      <w:pPr>
        <w:pStyle w:val="Heading2"/>
      </w:pPr>
      <w:r>
        <w:t>For Females:</w:t>
      </w:r>
    </w:p>
    <w:p w14:paraId="36B30A96" w14:textId="77777777" w:rsidR="002604E5" w:rsidRDefault="002604E5" w:rsidP="002604E5"/>
    <w:p w14:paraId="0DA9F0B7" w14:textId="77777777" w:rsidR="002604E5" w:rsidRDefault="002604E5" w:rsidP="002604E5">
      <w:pPr>
        <w:pStyle w:val="Heading3"/>
      </w:pPr>
      <w:r>
        <w:t>Q: What are the best exercises for overall strength and toning?</w:t>
      </w:r>
    </w:p>
    <w:p w14:paraId="4B845640" w14:textId="77777777" w:rsidR="002604E5" w:rsidRDefault="002604E5" w:rsidP="002604E5">
      <w:r>
        <w:t>A: Compound exercises such as squats, deadlifts, lunges, push-ups, and rows are effective for building overall strength and toning. Additionally, incorporating resistance training with weights or resistance bands can be beneficial.</w:t>
      </w:r>
    </w:p>
    <w:p w14:paraId="2EEDB0D0" w14:textId="77777777" w:rsidR="002604E5" w:rsidRDefault="002604E5" w:rsidP="002604E5"/>
    <w:p w14:paraId="6FA4F40D" w14:textId="77777777" w:rsidR="002604E5" w:rsidRDefault="002604E5" w:rsidP="002604E5">
      <w:pPr>
        <w:pStyle w:val="Heading3"/>
      </w:pPr>
      <w:r>
        <w:lastRenderedPageBreak/>
        <w:t>Q: Should females focus on cardio or strength training for weight loss?</w:t>
      </w:r>
    </w:p>
    <w:p w14:paraId="2633846B" w14:textId="77777777" w:rsidR="002604E5" w:rsidRDefault="002604E5" w:rsidP="002604E5">
      <w:r>
        <w:t>A: A combination of both cardio exercises (e.g., jogging, cycling, HIIT workouts) and strength training is recommended for weight loss. Strength training helps build muscle, which can increase metabolism and aid in fat loss.</w:t>
      </w:r>
    </w:p>
    <w:p w14:paraId="216BD3B7" w14:textId="77777777" w:rsidR="002604E5" w:rsidRDefault="002604E5" w:rsidP="002604E5"/>
    <w:p w14:paraId="40A5DAF6" w14:textId="77777777" w:rsidR="002604E5" w:rsidRDefault="002604E5" w:rsidP="002604E5">
      <w:pPr>
        <w:pStyle w:val="Heading3"/>
      </w:pPr>
      <w:r>
        <w:t>Q: Are there specific exercises to target and tone specific areas like the thighs or abs?</w:t>
      </w:r>
    </w:p>
    <w:p w14:paraId="35CDF426" w14:textId="77777777" w:rsidR="002604E5" w:rsidRDefault="002604E5" w:rsidP="002604E5">
      <w:r>
        <w:t>A: While spot reduction is not possible, exercises like squats, lunges, step-ups, planks, and core exercises can help strengthen and tone specific areas like the thighs and abs.</w:t>
      </w:r>
    </w:p>
    <w:p w14:paraId="391C150B" w14:textId="77777777" w:rsidR="002604E5" w:rsidRDefault="002604E5" w:rsidP="002604E5"/>
    <w:p w14:paraId="05602C87" w14:textId="77777777" w:rsidR="002604E5" w:rsidRDefault="002604E5" w:rsidP="002604E5">
      <w:pPr>
        <w:pStyle w:val="Heading3"/>
      </w:pPr>
      <w:r>
        <w:t>Q: Can weightlifting make females bulky or masculine?</w:t>
      </w:r>
    </w:p>
    <w:p w14:paraId="5598EF3D" w14:textId="77777777" w:rsidR="002604E5" w:rsidRDefault="002604E5" w:rsidP="002604E5">
      <w:r>
        <w:t>A: No, weightlifting alone will not make females bulky or masculine. Females have lower testosterone levels than males, making it difficult to achieve significant muscle mass without specific training and nutrition strategies.</w:t>
      </w:r>
    </w:p>
    <w:p w14:paraId="671ED9D7" w14:textId="77777777" w:rsidR="002604E5" w:rsidRDefault="002604E5" w:rsidP="002604E5"/>
    <w:p w14:paraId="2597EF6A" w14:textId="77777777" w:rsidR="002604E5" w:rsidRDefault="002604E5" w:rsidP="002604E5">
      <w:pPr>
        <w:pStyle w:val="Heading3"/>
      </w:pPr>
      <w:r>
        <w:t>Q: Should females include exercises for bone health and flexibility?</w:t>
      </w:r>
    </w:p>
    <w:p w14:paraId="50C874F9" w14:textId="77777777" w:rsidR="002604E5" w:rsidRDefault="002604E5" w:rsidP="002604E5">
      <w:r>
        <w:t>A: Yes, it's important for females to incorporate weight-bearing exercises like walking or jogging to promote bone health. Additionally, flexibility exercises like yoga or stretching routines can improve mobility and prevent injuries.</w:t>
      </w:r>
    </w:p>
    <w:p w14:paraId="353C4887" w14:textId="77777777" w:rsidR="002604E5" w:rsidRDefault="002604E5" w:rsidP="002604E5"/>
    <w:p w14:paraId="64B7353D" w14:textId="77777777" w:rsidR="002604E5" w:rsidRDefault="002604E5" w:rsidP="002604E5">
      <w:pPr>
        <w:pStyle w:val="Heading2"/>
      </w:pPr>
      <w:r>
        <w:t>For Males:</w:t>
      </w:r>
    </w:p>
    <w:p w14:paraId="638248F6" w14:textId="77777777" w:rsidR="002604E5" w:rsidRDefault="002604E5" w:rsidP="002604E5"/>
    <w:p w14:paraId="18360379" w14:textId="77777777" w:rsidR="002604E5" w:rsidRDefault="002604E5" w:rsidP="002604E5">
      <w:pPr>
        <w:pStyle w:val="Heading3"/>
      </w:pPr>
      <w:r>
        <w:t>Q: What are the best exercises for building muscle and strength?</w:t>
      </w:r>
    </w:p>
    <w:p w14:paraId="6B300754" w14:textId="77777777" w:rsidR="002604E5" w:rsidRDefault="002604E5" w:rsidP="002604E5">
      <w:r>
        <w:t>A: Compound exercises like squats, deadlifts, bench presses, pull-ups, and military presses are excellent for building muscle and strength. Incorporating progressive overload and challenging weights is important for muscle growth.</w:t>
      </w:r>
    </w:p>
    <w:p w14:paraId="2C962192" w14:textId="77777777" w:rsidR="002604E5" w:rsidRDefault="002604E5" w:rsidP="002604E5"/>
    <w:p w14:paraId="1692A1DA" w14:textId="77777777" w:rsidR="002604E5" w:rsidRDefault="002604E5" w:rsidP="002604E5">
      <w:pPr>
        <w:pStyle w:val="Heading3"/>
      </w:pPr>
      <w:r>
        <w:t>Q: Is cardio necessary for males who want to gain muscle mass?</w:t>
      </w:r>
    </w:p>
    <w:p w14:paraId="1257EA6F" w14:textId="77777777" w:rsidR="002604E5" w:rsidRDefault="002604E5" w:rsidP="002604E5">
      <w:r>
        <w:t>A: While cardio exercises are beneficial for cardiovascular health, excessive cardio can interfere with muscle gains. Moderate-intensity cardio or interval training can be included, but prioritize strength training for muscle building.</w:t>
      </w:r>
    </w:p>
    <w:p w14:paraId="51C96DAE" w14:textId="77777777" w:rsidR="002604E5" w:rsidRDefault="002604E5" w:rsidP="002604E5"/>
    <w:p w14:paraId="37817F62" w14:textId="77777777" w:rsidR="002604E5" w:rsidRDefault="002604E5" w:rsidP="002604E5">
      <w:pPr>
        <w:pStyle w:val="Heading3"/>
      </w:pPr>
      <w:r>
        <w:t>Q: Are there specific exercises to target and build a well-defined chest, arms, or abs?</w:t>
      </w:r>
    </w:p>
    <w:p w14:paraId="7E009DE7" w14:textId="77777777" w:rsidR="002604E5" w:rsidRDefault="002604E5" w:rsidP="002604E5">
      <w:r>
        <w:t xml:space="preserve">A: Exercises like bench presses, push-ups, bicep curls, </w:t>
      </w:r>
      <w:proofErr w:type="spellStart"/>
      <w:r>
        <w:t>tricep</w:t>
      </w:r>
      <w:proofErr w:type="spellEnd"/>
      <w:r>
        <w:t xml:space="preserve"> dips, pull-ups, and planks can help target and develop a well-defined chest, arms, and abs. However, overall muscle development is important for balanced aesthetics.</w:t>
      </w:r>
    </w:p>
    <w:p w14:paraId="78B695CF" w14:textId="77777777" w:rsidR="002604E5" w:rsidRDefault="002604E5" w:rsidP="002604E5"/>
    <w:p w14:paraId="0F9E1FD0" w14:textId="77777777" w:rsidR="002604E5" w:rsidRDefault="002604E5" w:rsidP="002604E5">
      <w:pPr>
        <w:pStyle w:val="Heading3"/>
      </w:pPr>
      <w:r>
        <w:t>Q: Can bodyweight exercises alone be enough for muscle development?</w:t>
      </w:r>
    </w:p>
    <w:p w14:paraId="40371A8C" w14:textId="77777777" w:rsidR="002604E5" w:rsidRDefault="002604E5" w:rsidP="002604E5">
      <w:r>
        <w:t>A: Bodyweight exercises can be effective for muscle development, especially for beginners. However, to continually challenge and stimulate muscle growth, progressively adding external resistance like weights is recommended.</w:t>
      </w:r>
    </w:p>
    <w:p w14:paraId="1D02383D" w14:textId="77777777" w:rsidR="002604E5" w:rsidRDefault="002604E5" w:rsidP="002604E5"/>
    <w:p w14:paraId="79344BA8" w14:textId="77777777" w:rsidR="002604E5" w:rsidRDefault="002604E5" w:rsidP="002604E5">
      <w:pPr>
        <w:pStyle w:val="Heading3"/>
      </w:pPr>
      <w:r>
        <w:t>Q: Should males incorporate flexibility and mobility exercises into their routine?</w:t>
      </w:r>
    </w:p>
    <w:p w14:paraId="43C79E3A" w14:textId="66476184" w:rsidR="00F0633D" w:rsidRDefault="002604E5" w:rsidP="002604E5">
      <w:r>
        <w:t>A: Yes, flexibility and mobility exercises are important for males to maintain joint health, prevent injuries, and improve overall movement quality. Including stretching or yoga sessions can enhance overall fitness.</w:t>
      </w:r>
    </w:p>
    <w:p w14:paraId="178B37A6" w14:textId="77777777" w:rsidR="00734201" w:rsidRDefault="00734201" w:rsidP="00734201">
      <w:r>
        <w:lastRenderedPageBreak/>
        <w:t>For Both Genders:</w:t>
      </w:r>
    </w:p>
    <w:p w14:paraId="52E2A5A2" w14:textId="77777777" w:rsidR="00734201" w:rsidRDefault="00734201" w:rsidP="00734201"/>
    <w:p w14:paraId="5BF918E2" w14:textId="77777777" w:rsidR="00734201" w:rsidRDefault="00734201" w:rsidP="00734201">
      <w:r>
        <w:t>Q: Why is a skincare routine important?</w:t>
      </w:r>
    </w:p>
    <w:p w14:paraId="7E3C788E" w14:textId="77777777" w:rsidR="00734201" w:rsidRDefault="00734201" w:rsidP="00734201">
      <w:r>
        <w:t>A: A skincare routine helps maintain the health and appearance of your skin by cleansing, moisturizing, and protecting it from environmental factors. It can help prevent acne, premature aging, and maintain overall skin health.</w:t>
      </w:r>
    </w:p>
    <w:p w14:paraId="70E9D359" w14:textId="77777777" w:rsidR="00734201" w:rsidRDefault="00734201" w:rsidP="00734201"/>
    <w:p w14:paraId="555DEF99" w14:textId="77777777" w:rsidR="00734201" w:rsidRDefault="00734201" w:rsidP="00734201">
      <w:r>
        <w:t>Q: What are the essential steps in a basic skincare routine?</w:t>
      </w:r>
    </w:p>
    <w:p w14:paraId="0FBD9A93" w14:textId="77777777" w:rsidR="00734201" w:rsidRDefault="00734201" w:rsidP="00734201">
      <w:r>
        <w:t>A: A basic skincare routine typically includes cleansing, toning, moisturizing, and applying sunscreen. These steps help cleanse, balance, hydrate, and protect the skin.</w:t>
      </w:r>
    </w:p>
    <w:p w14:paraId="77DFB2A5" w14:textId="77777777" w:rsidR="00734201" w:rsidRDefault="00734201" w:rsidP="00734201"/>
    <w:p w14:paraId="5BD55B73" w14:textId="77777777" w:rsidR="00734201" w:rsidRDefault="00734201" w:rsidP="00734201">
      <w:r>
        <w:t>Q: How do I choose the right skincare products for my skin type?</w:t>
      </w:r>
    </w:p>
    <w:p w14:paraId="23224031" w14:textId="77777777" w:rsidR="00734201" w:rsidRDefault="00734201" w:rsidP="00734201">
      <w:r>
        <w:t>A: Identify your skin type (dry, oily, combination, sensitive) and look for products specifically formulated for your skin type. Patch testing new products and seeking recommendations from dermatologists or skincare professionals can also be helpful.</w:t>
      </w:r>
    </w:p>
    <w:p w14:paraId="7405637A" w14:textId="77777777" w:rsidR="00734201" w:rsidRDefault="00734201" w:rsidP="00734201"/>
    <w:p w14:paraId="0DC62AB2" w14:textId="77777777" w:rsidR="00734201" w:rsidRDefault="00734201" w:rsidP="00734201">
      <w:r>
        <w:t>Q: Can I use the same skincare products as my partner or spouse?</w:t>
      </w:r>
    </w:p>
    <w:p w14:paraId="0660AD62" w14:textId="77777777" w:rsidR="00734201" w:rsidRDefault="00734201" w:rsidP="00734201">
      <w:r>
        <w:t>A: While some skincare products can be shared, it's essential to consider individual skin types and concerns. Tailoring products to meet individual needs can provide better results.</w:t>
      </w:r>
    </w:p>
    <w:p w14:paraId="45E83D5A" w14:textId="77777777" w:rsidR="00734201" w:rsidRDefault="00734201" w:rsidP="00734201"/>
    <w:p w14:paraId="79867ABC" w14:textId="77777777" w:rsidR="00734201" w:rsidRDefault="00734201" w:rsidP="00734201">
      <w:r>
        <w:t>For Females:</w:t>
      </w:r>
    </w:p>
    <w:p w14:paraId="371F84B8" w14:textId="77777777" w:rsidR="00734201" w:rsidRDefault="00734201" w:rsidP="00734201"/>
    <w:p w14:paraId="4F335B96" w14:textId="77777777" w:rsidR="00734201" w:rsidRDefault="00734201" w:rsidP="00734201">
      <w:r>
        <w:t>Q: What skincare products should I use to remove makeup effectively?</w:t>
      </w:r>
    </w:p>
    <w:p w14:paraId="004D740B" w14:textId="77777777" w:rsidR="00734201" w:rsidRDefault="00734201" w:rsidP="00734201">
      <w:r>
        <w:t>A: Consider using a gentle makeup remover or cleansing oil, followed by a cleanser suitable for your skin type. Double cleansing can help ensure thorough removal of makeup and impurities.</w:t>
      </w:r>
    </w:p>
    <w:p w14:paraId="366988B6" w14:textId="77777777" w:rsidR="00734201" w:rsidRDefault="00734201" w:rsidP="00734201"/>
    <w:p w14:paraId="09AE893C" w14:textId="77777777" w:rsidR="00734201" w:rsidRDefault="00734201" w:rsidP="00734201">
      <w:r>
        <w:t>Q: How can I address hormonal acne or breakouts related to my menstrual cycle?</w:t>
      </w:r>
    </w:p>
    <w:p w14:paraId="07D37FDE" w14:textId="77777777" w:rsidR="00734201" w:rsidRDefault="00734201" w:rsidP="00734201">
      <w:r>
        <w:t>A: Pay attention to your skincare routine, including gentle cleansing, exfoliation, and using products with acne-fighting ingredients like salicylic acid or benzoyl peroxide. Consulting with a dermatologist can provide personalized solutions.</w:t>
      </w:r>
    </w:p>
    <w:p w14:paraId="57DD1C8C" w14:textId="77777777" w:rsidR="00734201" w:rsidRDefault="00734201" w:rsidP="00734201"/>
    <w:p w14:paraId="589D09D7" w14:textId="77777777" w:rsidR="00734201" w:rsidRDefault="00734201" w:rsidP="00734201">
      <w:r>
        <w:t>Q: Are there specific skincare tips for pregnant or breastfeeding women?</w:t>
      </w:r>
    </w:p>
    <w:p w14:paraId="1B8F54ED" w14:textId="77777777" w:rsidR="00734201" w:rsidRDefault="00734201" w:rsidP="00734201">
      <w:r>
        <w:t>A: During pregnancy or breastfeeding, it's important to avoid certain ingredients like retinoids and strong chemical peels. Consult with your healthcare provider or dermatologist for pregnancy-safe skincare recommendations.</w:t>
      </w:r>
    </w:p>
    <w:p w14:paraId="64B9B713" w14:textId="77777777" w:rsidR="00734201" w:rsidRDefault="00734201" w:rsidP="00734201"/>
    <w:p w14:paraId="43B14FD5" w14:textId="77777777" w:rsidR="00734201" w:rsidRDefault="00734201" w:rsidP="00734201">
      <w:r>
        <w:t>For Males:</w:t>
      </w:r>
    </w:p>
    <w:p w14:paraId="045088DB" w14:textId="77777777" w:rsidR="00734201" w:rsidRDefault="00734201" w:rsidP="00734201"/>
    <w:p w14:paraId="209EF14F" w14:textId="77777777" w:rsidR="00734201" w:rsidRDefault="00734201" w:rsidP="00734201">
      <w:r>
        <w:t>Q: Do men need a separate skincare routine from women?</w:t>
      </w:r>
    </w:p>
    <w:p w14:paraId="0C9C1C93" w14:textId="77777777" w:rsidR="00734201" w:rsidRDefault="00734201" w:rsidP="00734201">
      <w:r>
        <w:t>A: While the basics are similar, men's skincare routines may need to address unique concerns like facial hair care and shaving. Proper cleansing, moisturizing, and sun protection remain essential for all genders.</w:t>
      </w:r>
    </w:p>
    <w:p w14:paraId="5C00E1B5" w14:textId="77777777" w:rsidR="00734201" w:rsidRDefault="00734201" w:rsidP="00734201"/>
    <w:p w14:paraId="28DFC056" w14:textId="77777777" w:rsidR="00734201" w:rsidRDefault="00734201" w:rsidP="00734201">
      <w:r>
        <w:t>Q: How can I prevent and treat razor burn or ingrown hairs?</w:t>
      </w:r>
    </w:p>
    <w:p w14:paraId="2AE26614" w14:textId="77777777" w:rsidR="00734201" w:rsidRDefault="00734201" w:rsidP="00734201">
      <w:r>
        <w:t>A: Use a sharp razor, shave in the direction of hair growth, and ensure proper lubrication with shaving cream or gel. After shaving, apply a soothing aftershave balm to reduce irritation and moisturize the skin.</w:t>
      </w:r>
    </w:p>
    <w:p w14:paraId="4A72E801" w14:textId="77777777" w:rsidR="00734201" w:rsidRDefault="00734201" w:rsidP="00734201"/>
    <w:p w14:paraId="353B46EE" w14:textId="77777777" w:rsidR="00734201" w:rsidRDefault="00734201" w:rsidP="00734201">
      <w:r>
        <w:lastRenderedPageBreak/>
        <w:t>Q: Are there skincare products suitable for men with beards or facial hair?</w:t>
      </w:r>
    </w:p>
    <w:p w14:paraId="66809765" w14:textId="3E1CE6C3" w:rsidR="002604E5" w:rsidRDefault="00734201" w:rsidP="00734201">
      <w:r>
        <w:t>A: Yes, there are products specifically formulated for beard care, such as beard oils or balms to moisturize and condition facial hair. Regular cleansing and exfoliating the skin beneath the beard are also important.</w:t>
      </w:r>
    </w:p>
    <w:p w14:paraId="330DA113" w14:textId="77777777" w:rsidR="002604E5" w:rsidRDefault="002604E5" w:rsidP="002604E5"/>
    <w:p w14:paraId="4A829BE6" w14:textId="77777777" w:rsidR="00734201" w:rsidRDefault="00734201" w:rsidP="002604E5"/>
    <w:p w14:paraId="6252D616" w14:textId="77777777" w:rsidR="0033075E" w:rsidRDefault="0033075E" w:rsidP="0033075E">
      <w:r>
        <w:t>Q: How often should I cleanse my face?</w:t>
      </w:r>
    </w:p>
    <w:p w14:paraId="1EEBF36B" w14:textId="77777777" w:rsidR="0033075E" w:rsidRDefault="0033075E" w:rsidP="0033075E">
      <w:r>
        <w:t>A: It is generally recommended to cleanse your face twice a day, once in the morning and once in the evening, to remove dirt, oil, and impurities. Adjust frequency based on your skin type and lifestyle.</w:t>
      </w:r>
    </w:p>
    <w:p w14:paraId="5CE61926" w14:textId="77777777" w:rsidR="0033075E" w:rsidRDefault="0033075E" w:rsidP="0033075E"/>
    <w:p w14:paraId="025FB960" w14:textId="77777777" w:rsidR="0033075E" w:rsidRDefault="0033075E" w:rsidP="0033075E">
      <w:r>
        <w:t>Q: What is the correct order to apply skincare products?</w:t>
      </w:r>
    </w:p>
    <w:p w14:paraId="2D5740F0" w14:textId="77777777" w:rsidR="0033075E" w:rsidRDefault="0033075E" w:rsidP="0033075E">
      <w:r>
        <w:t>A: As a general guideline, the order is cleanse, tone, apply treatments (such as serums or spot treatments), moisturize, and then apply sunscreen during the day. Adjust the order based on the specific products you are using.</w:t>
      </w:r>
    </w:p>
    <w:p w14:paraId="0762FF59" w14:textId="77777777" w:rsidR="0033075E" w:rsidRDefault="0033075E" w:rsidP="0033075E"/>
    <w:p w14:paraId="7BEAC0BC" w14:textId="77777777" w:rsidR="0033075E" w:rsidRDefault="0033075E" w:rsidP="0033075E">
      <w:r>
        <w:t>Q: How frequently should I exfoliate my skin?</w:t>
      </w:r>
    </w:p>
    <w:p w14:paraId="77F0F078" w14:textId="77777777" w:rsidR="0033075E" w:rsidRDefault="0033075E" w:rsidP="0033075E">
      <w:r>
        <w:t>A: The frequency of exfoliation depends on your skin type and the type of exfoliator used. For most people, exfoliating once or twice a week is sufficient to remove dead skin cells and promote a smoother complexion.</w:t>
      </w:r>
    </w:p>
    <w:p w14:paraId="71461551" w14:textId="77777777" w:rsidR="0033075E" w:rsidRDefault="0033075E" w:rsidP="0033075E"/>
    <w:p w14:paraId="28ACA9A8" w14:textId="77777777" w:rsidR="0033075E" w:rsidRDefault="0033075E" w:rsidP="0033075E">
      <w:r>
        <w:t>Q: Do I need to moisturize if I have oily skin?</w:t>
      </w:r>
    </w:p>
    <w:p w14:paraId="02F554CC" w14:textId="77777777" w:rsidR="0033075E" w:rsidRDefault="0033075E" w:rsidP="0033075E">
      <w:r>
        <w:t>A: Yes, even oily skin requires moisturization. Look for oil-free or lightweight moisturizers that won't clog pores. Hydrating the skin helps maintain its barrier function and can actually help regulate oil production.</w:t>
      </w:r>
    </w:p>
    <w:p w14:paraId="18C2C385" w14:textId="77777777" w:rsidR="0033075E" w:rsidRDefault="0033075E" w:rsidP="0033075E"/>
    <w:p w14:paraId="02D37BA5" w14:textId="77777777" w:rsidR="0033075E" w:rsidRDefault="0033075E" w:rsidP="0033075E">
      <w:r>
        <w:t>Q: When should I start using anti-aging products?</w:t>
      </w:r>
    </w:p>
    <w:p w14:paraId="063B2783" w14:textId="77777777" w:rsidR="0033075E" w:rsidRDefault="0033075E" w:rsidP="0033075E">
      <w:r>
        <w:t>A: It's never too early to start taking care of your skin, but anti-aging products are generally recommended once you reach your mid to late 20s or when you start noticing signs of aging. Prevention is key!</w:t>
      </w:r>
    </w:p>
    <w:p w14:paraId="26677368" w14:textId="77777777" w:rsidR="0033075E" w:rsidRDefault="0033075E" w:rsidP="0033075E"/>
    <w:p w14:paraId="69C32AB2" w14:textId="77777777" w:rsidR="0033075E" w:rsidRDefault="0033075E" w:rsidP="0033075E">
      <w:r>
        <w:t>Q: How often should I wear sunscreen?</w:t>
      </w:r>
    </w:p>
    <w:p w14:paraId="7F49DC05" w14:textId="77777777" w:rsidR="0033075E" w:rsidRDefault="0033075E" w:rsidP="0033075E">
      <w:r>
        <w:t>A: Sunscreen should be worn every day, regardless of the weather or season. Apply a broad-spectrum sunscreen with SPF 30 or higher, and reapply every two hours if exposed to the sun for extended periods.</w:t>
      </w:r>
    </w:p>
    <w:p w14:paraId="4F8A9CCF" w14:textId="77777777" w:rsidR="0033075E" w:rsidRDefault="0033075E" w:rsidP="0033075E"/>
    <w:p w14:paraId="13AE87BF" w14:textId="77777777" w:rsidR="0033075E" w:rsidRDefault="0033075E" w:rsidP="0033075E">
      <w:r>
        <w:t>Q: Can I incorporate multiple skincare brands into my routine?</w:t>
      </w:r>
    </w:p>
    <w:p w14:paraId="299A55FF" w14:textId="77777777" w:rsidR="0033075E" w:rsidRDefault="0033075E" w:rsidP="0033075E">
      <w:r>
        <w:t>A: Yes, it is possible to mix and match skincare brands. However, it's important to ensure that the products you choose work well together and don't cause any adverse reactions. Patch testing is recommended.</w:t>
      </w:r>
    </w:p>
    <w:p w14:paraId="20E1E68A" w14:textId="77777777" w:rsidR="0033075E" w:rsidRDefault="0033075E" w:rsidP="0033075E"/>
    <w:p w14:paraId="1555F9E0" w14:textId="77777777" w:rsidR="0033075E" w:rsidRDefault="0033075E" w:rsidP="0033075E">
      <w:r>
        <w:t>Q: Is it necessary to remove makeup before going to bed?</w:t>
      </w:r>
    </w:p>
    <w:p w14:paraId="1E5FD3A1" w14:textId="77777777" w:rsidR="0033075E" w:rsidRDefault="0033075E" w:rsidP="0033075E">
      <w:r>
        <w:t>A: Yes, it is crucial to remove makeup before bed to allow your skin to breathe and regenerate overnight. Leaving makeup on can clog pores and lead to breakouts or other skin issues.</w:t>
      </w:r>
    </w:p>
    <w:p w14:paraId="5D468561" w14:textId="77777777" w:rsidR="0033075E" w:rsidRDefault="0033075E" w:rsidP="0033075E"/>
    <w:p w14:paraId="7577B56C" w14:textId="77777777" w:rsidR="0033075E" w:rsidRDefault="0033075E" w:rsidP="0033075E">
      <w:r>
        <w:t>Q: How long does it take to see results from a skincare routine?</w:t>
      </w:r>
    </w:p>
    <w:p w14:paraId="0C77F29D" w14:textId="77777777" w:rsidR="0033075E" w:rsidRDefault="0033075E" w:rsidP="0033075E">
      <w:r>
        <w:t>A: The time to see results varies depending on individual factors and the specific skincare concerns being addressed. Generally, consistency is key, and it may take a few weeks or more to notice significant improvements.</w:t>
      </w:r>
    </w:p>
    <w:p w14:paraId="70A3269B" w14:textId="77777777" w:rsidR="0033075E" w:rsidRDefault="0033075E" w:rsidP="0033075E"/>
    <w:p w14:paraId="3E0D03A4" w14:textId="77777777" w:rsidR="0033075E" w:rsidRDefault="0033075E" w:rsidP="0033075E">
      <w:r>
        <w:t>Q: Should I adjust my skincare routine based on the seasons?</w:t>
      </w:r>
    </w:p>
    <w:p w14:paraId="1269FE95" w14:textId="145183D2" w:rsidR="00734201" w:rsidRDefault="0033075E" w:rsidP="0033075E">
      <w:r>
        <w:t>A: Yes, it can be beneficial to adjust your skincare routine based on seasonal changes. For example, in colder months, you may need richer moisturizers, while in hotter months, you may opt for lighter, oil-free products.</w:t>
      </w:r>
    </w:p>
    <w:p w14:paraId="1D02C550" w14:textId="77777777" w:rsidR="009E6086" w:rsidRDefault="009E6086" w:rsidP="0033075E"/>
    <w:p w14:paraId="5BF9CD53" w14:textId="77777777" w:rsidR="00B4510A" w:rsidRDefault="00B4510A" w:rsidP="00B4510A">
      <w:r>
        <w:t>For Dry Skin:</w:t>
      </w:r>
    </w:p>
    <w:p w14:paraId="1946DB92" w14:textId="77777777" w:rsidR="00B4510A" w:rsidRDefault="00B4510A" w:rsidP="00B4510A"/>
    <w:p w14:paraId="4E623187" w14:textId="77777777" w:rsidR="00B4510A" w:rsidRDefault="00B4510A" w:rsidP="00B4510A">
      <w:r>
        <w:t>Q: What are the essential steps in a skincare routine for dry skin?</w:t>
      </w:r>
    </w:p>
    <w:p w14:paraId="2812D871" w14:textId="77777777" w:rsidR="00B4510A" w:rsidRDefault="00B4510A" w:rsidP="00B4510A">
      <w:r>
        <w:t>A: A skincare routine for dry skin typically involves gentle cleansing, hydrating with a moisturizer, and incorporating products with ingredients like hyaluronic acid to boost hydration. Regular exfoliation and incorporating facial oils can also be beneficial.</w:t>
      </w:r>
    </w:p>
    <w:p w14:paraId="76063D11" w14:textId="77777777" w:rsidR="00B4510A" w:rsidRDefault="00B4510A" w:rsidP="00B4510A"/>
    <w:p w14:paraId="6861A318" w14:textId="77777777" w:rsidR="00B4510A" w:rsidRDefault="00B4510A" w:rsidP="00B4510A">
      <w:r>
        <w:t>Q: Can I use a cleanser that doesn't strip moisture from my dry skin?</w:t>
      </w:r>
    </w:p>
    <w:p w14:paraId="04BABB8B" w14:textId="77777777" w:rsidR="00B4510A" w:rsidRDefault="00B4510A" w:rsidP="00B4510A">
      <w:r>
        <w:t>A: Absolutely! Look for creamy or hydrating cleansers that are gentle and don't strip the natural oils from your skin. Avoid harsh cleansers or those with high alcohol content.</w:t>
      </w:r>
    </w:p>
    <w:p w14:paraId="0AB98596" w14:textId="77777777" w:rsidR="00B4510A" w:rsidRDefault="00B4510A" w:rsidP="00B4510A"/>
    <w:p w14:paraId="0A4686EA" w14:textId="77777777" w:rsidR="00B4510A" w:rsidRDefault="00B4510A" w:rsidP="00B4510A">
      <w:r>
        <w:t>Q: Should I use a heavy moisturizer for my dry skin during the day as well?</w:t>
      </w:r>
    </w:p>
    <w:p w14:paraId="4EB2740E" w14:textId="77777777" w:rsidR="00B4510A" w:rsidRDefault="00B4510A" w:rsidP="00B4510A">
      <w:r>
        <w:t>A: It's generally recommended to use a moisturizer suitable for daytime use that is lighter in texture but still provides adequate hydration. Reserve heavier moisturizers for nighttime use when your skin can benefit from extra nourishment.</w:t>
      </w:r>
    </w:p>
    <w:p w14:paraId="2F1B2E01" w14:textId="77777777" w:rsidR="00B4510A" w:rsidRDefault="00B4510A" w:rsidP="00B4510A"/>
    <w:p w14:paraId="40C0ABF0" w14:textId="77777777" w:rsidR="00B4510A" w:rsidRDefault="00B4510A" w:rsidP="00B4510A">
      <w:r>
        <w:t>For Oily Skin:</w:t>
      </w:r>
    </w:p>
    <w:p w14:paraId="3A90EC48" w14:textId="77777777" w:rsidR="00B4510A" w:rsidRDefault="00B4510A" w:rsidP="00B4510A"/>
    <w:p w14:paraId="64C554AE" w14:textId="77777777" w:rsidR="00B4510A" w:rsidRDefault="00B4510A" w:rsidP="00B4510A">
      <w:r>
        <w:t>Q: How should I approach a skincare routine for oily skin?</w:t>
      </w:r>
    </w:p>
    <w:p w14:paraId="014E7ED7" w14:textId="77777777" w:rsidR="00B4510A" w:rsidRDefault="00B4510A" w:rsidP="00B4510A">
      <w:r>
        <w:t>A: A skincare routine for oily skin focuses on gentle cleansing to remove excess oil, exfoliating to unclog pores, and using lightweight, oil-free moisturizers. Incorporating products with ingredients like salicylic acid can help control oil production.</w:t>
      </w:r>
    </w:p>
    <w:p w14:paraId="3B64B999" w14:textId="77777777" w:rsidR="00B4510A" w:rsidRDefault="00B4510A" w:rsidP="00B4510A"/>
    <w:p w14:paraId="223104F7" w14:textId="77777777" w:rsidR="00B4510A" w:rsidRDefault="00B4510A" w:rsidP="00B4510A">
      <w:r>
        <w:t>Q: Can I skip moisturizer if I have oily skin?</w:t>
      </w:r>
    </w:p>
    <w:p w14:paraId="4D9849A0" w14:textId="77777777" w:rsidR="00B4510A" w:rsidRDefault="00B4510A" w:rsidP="00B4510A">
      <w:r>
        <w:t>A: No, moisturizer is still important for oily skin. Look for oil-free or gel-based moisturizers that provide hydration without adding excess oil to your skin. Skipping moisturizer can actually cause your skin to produce more oil.</w:t>
      </w:r>
    </w:p>
    <w:p w14:paraId="664D6D6B" w14:textId="77777777" w:rsidR="00B4510A" w:rsidRDefault="00B4510A" w:rsidP="00B4510A"/>
    <w:p w14:paraId="436B8A19" w14:textId="77777777" w:rsidR="00B4510A" w:rsidRDefault="00B4510A" w:rsidP="00B4510A">
      <w:r>
        <w:t>Q: Is it necessary to exfoliate oily skin regularly?</w:t>
      </w:r>
    </w:p>
    <w:p w14:paraId="0F9DADF6" w14:textId="77777777" w:rsidR="00B4510A" w:rsidRDefault="00B4510A" w:rsidP="00B4510A">
      <w:r>
        <w:t>A: Yes, regular exfoliation helps remove dead skin cells and unclog pores, which can be beneficial for oily skin. However, be cautious not to over-exfoliate, as it can lead to irritation or excessive oil production.</w:t>
      </w:r>
    </w:p>
    <w:p w14:paraId="2F2777C8" w14:textId="77777777" w:rsidR="00B4510A" w:rsidRDefault="00B4510A" w:rsidP="00B4510A"/>
    <w:p w14:paraId="182AFD17" w14:textId="77777777" w:rsidR="00B4510A" w:rsidRDefault="00B4510A" w:rsidP="00B4510A">
      <w:r>
        <w:t>For Combination Skin:</w:t>
      </w:r>
    </w:p>
    <w:p w14:paraId="443C0F22" w14:textId="77777777" w:rsidR="00B4510A" w:rsidRDefault="00B4510A" w:rsidP="00B4510A"/>
    <w:p w14:paraId="4F1D5288" w14:textId="77777777" w:rsidR="00B4510A" w:rsidRDefault="00B4510A" w:rsidP="00B4510A">
      <w:r>
        <w:t>Q: How can I balance my combination skin with a skincare routine?</w:t>
      </w:r>
    </w:p>
    <w:p w14:paraId="32F41AAD" w14:textId="77777777" w:rsidR="00B4510A" w:rsidRDefault="00B4510A" w:rsidP="00B4510A">
      <w:r>
        <w:t>A: A skincare routine for combination skin aims to balance the different areas of the face. It typically involves using a gentle cleanser, moisturizing with lightweight products, and spot treating specific areas as needed. Adjusting products based on the specific needs of different areas is key.</w:t>
      </w:r>
    </w:p>
    <w:p w14:paraId="59B02E92" w14:textId="77777777" w:rsidR="00B4510A" w:rsidRDefault="00B4510A" w:rsidP="00B4510A"/>
    <w:p w14:paraId="56F77B11" w14:textId="77777777" w:rsidR="00B4510A" w:rsidRDefault="00B4510A" w:rsidP="00B4510A">
      <w:r>
        <w:t>Q: Should I use different products for the oily and dry areas of my combination skin?</w:t>
      </w:r>
    </w:p>
    <w:p w14:paraId="6F3927D2" w14:textId="77777777" w:rsidR="00B4510A" w:rsidRDefault="00B4510A" w:rsidP="00B4510A">
      <w:r>
        <w:lastRenderedPageBreak/>
        <w:t>A: Yes, it can be beneficial to use different products for oily and dry areas. For example, using a lightweight moisturizer for oily areas and a slightly richer moisturizer for dry areas can help address the different needs of your skin.</w:t>
      </w:r>
    </w:p>
    <w:p w14:paraId="7EB98BA9" w14:textId="77777777" w:rsidR="00B4510A" w:rsidRDefault="00B4510A" w:rsidP="00B4510A"/>
    <w:p w14:paraId="2F2FD3A6" w14:textId="77777777" w:rsidR="00B4510A" w:rsidRDefault="00B4510A" w:rsidP="00B4510A">
      <w:r>
        <w:t>For Sensitive Skin:</w:t>
      </w:r>
    </w:p>
    <w:p w14:paraId="58D74784" w14:textId="77777777" w:rsidR="00B4510A" w:rsidRDefault="00B4510A" w:rsidP="00B4510A"/>
    <w:p w14:paraId="55DF8657" w14:textId="77777777" w:rsidR="00B4510A" w:rsidRDefault="00B4510A" w:rsidP="00B4510A">
      <w:r>
        <w:t>Q: What skincare routine is suitable for sensitive skin?</w:t>
      </w:r>
    </w:p>
    <w:p w14:paraId="7B31AD51" w14:textId="77777777" w:rsidR="00B4510A" w:rsidRDefault="00B4510A" w:rsidP="00B4510A">
      <w:r>
        <w:t xml:space="preserve">A: A skincare routine for sensitive skin involves using gentle, fragrance-free products. </w:t>
      </w:r>
      <w:proofErr w:type="spellStart"/>
      <w:r>
        <w:t>Opt</w:t>
      </w:r>
      <w:proofErr w:type="spellEnd"/>
      <w:r>
        <w:t xml:space="preserve"> for mild cleansers, hypoallergenic moisturizers, and products formulated specifically for sensitive skin. Patch testing new products is recommended.</w:t>
      </w:r>
    </w:p>
    <w:p w14:paraId="3BD2E3FA" w14:textId="77777777" w:rsidR="00B4510A" w:rsidRDefault="00B4510A" w:rsidP="00B4510A"/>
    <w:p w14:paraId="2480C8DC" w14:textId="77777777" w:rsidR="00B4510A" w:rsidRDefault="00B4510A" w:rsidP="00B4510A">
      <w:r>
        <w:t>Q: Are there any specific ingredients I should avoid if I have sensitive skin?</w:t>
      </w:r>
    </w:p>
    <w:p w14:paraId="6D5AFFD5" w14:textId="7BA66DFE" w:rsidR="009E6086" w:rsidRDefault="00B4510A" w:rsidP="00B4510A">
      <w:r>
        <w:t>A: Individuals with sensitive skin should avoid harsh ingredients like fragrances, alcohol, sulfates, and strong exfoliants. Look for products with soothing ingredients like aloe vera or chamomile.</w:t>
      </w:r>
    </w:p>
    <w:p w14:paraId="760F3F2E" w14:textId="77777777" w:rsidR="00B4510A" w:rsidRDefault="00B4510A" w:rsidP="00B4510A"/>
    <w:p w14:paraId="1EE0AA88" w14:textId="77777777" w:rsidR="005D2672" w:rsidRDefault="005D2672" w:rsidP="005D2672">
      <w:r>
        <w:t>Q: What are some effective home remedies for acne?</w:t>
      </w:r>
    </w:p>
    <w:p w14:paraId="2BFAF395" w14:textId="77777777" w:rsidR="005D2672" w:rsidRDefault="005D2672" w:rsidP="005D2672">
      <w:r>
        <w:t>A: Some home remedies for acne include applying tea tree oil, using a honey and cinnamon mask, applying aloe vera gel, or using a gentle exfoliant like baking soda mixed with water.</w:t>
      </w:r>
    </w:p>
    <w:p w14:paraId="555F5C3E" w14:textId="77777777" w:rsidR="005D2672" w:rsidRDefault="005D2672" w:rsidP="005D2672"/>
    <w:p w14:paraId="46628A71" w14:textId="77777777" w:rsidR="005D2672" w:rsidRDefault="005D2672" w:rsidP="005D2672">
      <w:r>
        <w:t>Q: How can I naturally lighten dark spots or hyperpigmentation on my skin?</w:t>
      </w:r>
    </w:p>
    <w:p w14:paraId="4D65FBAC" w14:textId="77777777" w:rsidR="005D2672" w:rsidRDefault="005D2672" w:rsidP="005D2672">
      <w:r>
        <w:t>A: Lemon juice, a natural skin brightener, can be applied to dark spots. Other remedies include using raw potato slices, applying aloe vera gel, or using a mixture of honey and lemon juice.</w:t>
      </w:r>
    </w:p>
    <w:p w14:paraId="5C74E188" w14:textId="77777777" w:rsidR="005D2672" w:rsidRDefault="005D2672" w:rsidP="005D2672"/>
    <w:p w14:paraId="0AFCF567" w14:textId="77777777" w:rsidR="005D2672" w:rsidRDefault="005D2672" w:rsidP="005D2672">
      <w:r>
        <w:t>Q: Are there any home remedies for dry or chapped lips?</w:t>
      </w:r>
    </w:p>
    <w:p w14:paraId="255F1F7A" w14:textId="77777777" w:rsidR="005D2672" w:rsidRDefault="005D2672" w:rsidP="005D2672">
      <w:r>
        <w:t>A: Home remedies for dry lips include applying a mixture of honey and coconut oil, using a sugar and honey scrub to exfoliate, or applying aloe vera gel to moisturize the lips.</w:t>
      </w:r>
    </w:p>
    <w:p w14:paraId="4D47417E" w14:textId="77777777" w:rsidR="005D2672" w:rsidRDefault="005D2672" w:rsidP="005D2672"/>
    <w:p w14:paraId="41A86520" w14:textId="77777777" w:rsidR="005D2672" w:rsidRDefault="005D2672" w:rsidP="005D2672">
      <w:r>
        <w:t>Q: What are some natural remedies for soothing sunburned skin?</w:t>
      </w:r>
    </w:p>
    <w:p w14:paraId="743C5B1B" w14:textId="77777777" w:rsidR="005D2672" w:rsidRDefault="005D2672" w:rsidP="005D2672">
      <w:r>
        <w:t>A: Applying a cool compress with chamomile tea, using pure aloe vera gel, or taking a cool bath with added baking soda can help soothe sunburned skin.</w:t>
      </w:r>
    </w:p>
    <w:p w14:paraId="4A801CE2" w14:textId="77777777" w:rsidR="005D2672" w:rsidRDefault="005D2672" w:rsidP="005D2672"/>
    <w:p w14:paraId="2FE0F088" w14:textId="77777777" w:rsidR="005D2672" w:rsidRDefault="005D2672" w:rsidP="005D2672">
      <w:r>
        <w:t>Q: Are there any home remedies to reduce puffiness or dark circles under the eyes?</w:t>
      </w:r>
    </w:p>
    <w:p w14:paraId="6378507E" w14:textId="77777777" w:rsidR="005D2672" w:rsidRDefault="005D2672" w:rsidP="005D2672">
      <w:r>
        <w:t>A: Applying chilled cucumber slices, using cold tea bags, gently massaging with almond oil, or placing cold spoons on the eyes can help reduce puffiness and dark circles.</w:t>
      </w:r>
    </w:p>
    <w:p w14:paraId="19B4EFBB" w14:textId="77777777" w:rsidR="005D2672" w:rsidRDefault="005D2672" w:rsidP="005D2672"/>
    <w:p w14:paraId="4D5D995F" w14:textId="77777777" w:rsidR="005D2672" w:rsidRDefault="005D2672" w:rsidP="005D2672">
      <w:r>
        <w:t>Q: Can I use natural ingredients to hydrate and moisturize dry skin?</w:t>
      </w:r>
    </w:p>
    <w:p w14:paraId="1AD1B372" w14:textId="77777777" w:rsidR="005D2672" w:rsidRDefault="005D2672" w:rsidP="005D2672">
      <w:r>
        <w:t>A: Yes, natural ingredients like coconut oil, olive oil, shea butter, or honey can be used as moisturizers for dry skin. Apply a small amount and adjust based on your skin's response.</w:t>
      </w:r>
    </w:p>
    <w:p w14:paraId="79DDDF66" w14:textId="77777777" w:rsidR="005D2672" w:rsidRDefault="005D2672" w:rsidP="005D2672"/>
    <w:p w14:paraId="4FD034BB" w14:textId="77777777" w:rsidR="005D2672" w:rsidRDefault="005D2672" w:rsidP="005D2672">
      <w:r>
        <w:t>Q: What are some natural remedies for exfoliating the skin?</w:t>
      </w:r>
    </w:p>
    <w:p w14:paraId="0183BA56" w14:textId="77777777" w:rsidR="005D2672" w:rsidRDefault="005D2672" w:rsidP="005D2672">
      <w:r>
        <w:t>A: Homemade exfoliants can be made using ingredients like sugar or coffee grounds mixed with honey or coconut oil. Oatmeal mixed with yogurt or milk can also be used as a gentle exfoliating mask.</w:t>
      </w:r>
    </w:p>
    <w:p w14:paraId="359024E6" w14:textId="77777777" w:rsidR="005D2672" w:rsidRDefault="005D2672" w:rsidP="005D2672"/>
    <w:p w14:paraId="75E4531C" w14:textId="77777777" w:rsidR="005D2672" w:rsidRDefault="005D2672" w:rsidP="005D2672">
      <w:r>
        <w:t>Q: Are there any home remedies for reducing the appearance of dark under-eye circles?</w:t>
      </w:r>
    </w:p>
    <w:p w14:paraId="5A63E641" w14:textId="53555062" w:rsidR="00B4510A" w:rsidRDefault="005D2672" w:rsidP="005D2672">
      <w:r>
        <w:t>A: Natural remedies for dark under-eye circles include applying chilled cucumber slices, using cold green tea bags, or gently massaging with almond oil to improve blood circulation in the area.</w:t>
      </w:r>
    </w:p>
    <w:p w14:paraId="3512B93D" w14:textId="77777777" w:rsidR="005D2672" w:rsidRDefault="005D2672" w:rsidP="005D2672"/>
    <w:p w14:paraId="6AA92CA0" w14:textId="77777777" w:rsidR="00A852F6" w:rsidRDefault="00A852F6" w:rsidP="00A852F6">
      <w:r>
        <w:t>Q: What are some effective home exercises for cardiovascular fitness?</w:t>
      </w:r>
    </w:p>
    <w:p w14:paraId="7721D535" w14:textId="77777777" w:rsidR="00A852F6" w:rsidRDefault="00A852F6" w:rsidP="00A852F6">
      <w:r>
        <w:lastRenderedPageBreak/>
        <w:t>A: Some home exercises for cardiovascular fitness include jumping jacks, high knees, mountain climbers, skipping rope, or dancing to your favorite music.</w:t>
      </w:r>
    </w:p>
    <w:p w14:paraId="67FD3F59" w14:textId="77777777" w:rsidR="00A852F6" w:rsidRDefault="00A852F6" w:rsidP="00A852F6"/>
    <w:p w14:paraId="79742527" w14:textId="77777777" w:rsidR="00A852F6" w:rsidRDefault="00A852F6" w:rsidP="00A852F6">
      <w:r>
        <w:t>Q: How can I strengthen my core muscles at home?</w:t>
      </w:r>
    </w:p>
    <w:p w14:paraId="77C2319D" w14:textId="77777777" w:rsidR="00A852F6" w:rsidRDefault="00A852F6" w:rsidP="00A852F6">
      <w:r>
        <w:t>A: Core exercises you can do at home include planks, crunches, bicycle crunches, Russian twists, or leg raises. These exercises help strengthen the abdominal muscles.</w:t>
      </w:r>
    </w:p>
    <w:p w14:paraId="6FF65C54" w14:textId="77777777" w:rsidR="00A852F6" w:rsidRDefault="00A852F6" w:rsidP="00A852F6"/>
    <w:p w14:paraId="5940EBF0" w14:textId="77777777" w:rsidR="00A852F6" w:rsidRDefault="00A852F6" w:rsidP="00A852F6">
      <w:r>
        <w:t>Q: Are there any home exercises for strengthening the upper body?</w:t>
      </w:r>
    </w:p>
    <w:p w14:paraId="2AA845E8" w14:textId="77777777" w:rsidR="00A852F6" w:rsidRDefault="00A852F6" w:rsidP="00A852F6">
      <w:r>
        <w:t xml:space="preserve">A: Yes, you can try push-ups, </w:t>
      </w:r>
      <w:proofErr w:type="spellStart"/>
      <w:r>
        <w:t>tricep</w:t>
      </w:r>
      <w:proofErr w:type="spellEnd"/>
      <w:r>
        <w:t xml:space="preserve"> dips using a chair, plank shoulder taps, pike push-ups, or resistance band exercises for the upper body.</w:t>
      </w:r>
    </w:p>
    <w:p w14:paraId="148EA874" w14:textId="77777777" w:rsidR="00A852F6" w:rsidRDefault="00A852F6" w:rsidP="00A852F6"/>
    <w:p w14:paraId="3FE13572" w14:textId="77777777" w:rsidR="00A852F6" w:rsidRDefault="00A852F6" w:rsidP="00A852F6">
      <w:r>
        <w:t>Q: What are some lower body exercises I can do at home without equipment?</w:t>
      </w:r>
    </w:p>
    <w:p w14:paraId="3DCC1EF2" w14:textId="77777777" w:rsidR="00A852F6" w:rsidRDefault="00A852F6" w:rsidP="00A852F6">
      <w:r>
        <w:t>A: Bodyweight exercises for the lower body include squats, lunges, glute bridges, calf raises, or wall sits. These exercises target the legs and glutes.</w:t>
      </w:r>
    </w:p>
    <w:p w14:paraId="5ACBFD28" w14:textId="77777777" w:rsidR="00A852F6" w:rsidRDefault="00A852F6" w:rsidP="00A852F6"/>
    <w:p w14:paraId="5EBBE02A" w14:textId="77777777" w:rsidR="00A852F6" w:rsidRDefault="00A852F6" w:rsidP="00A852F6">
      <w:r>
        <w:t>Q: Can I do strength training at home without weights or equipment?</w:t>
      </w:r>
    </w:p>
    <w:p w14:paraId="68939607" w14:textId="77777777" w:rsidR="00A852F6" w:rsidRDefault="00A852F6" w:rsidP="00A852F6">
      <w:r>
        <w:t>A: Yes, you can use your bodyweight for strength training. Exercises like push-ups, squats, lunges, planks, and burpees engage multiple muscle groups and can help build strength.</w:t>
      </w:r>
    </w:p>
    <w:p w14:paraId="00EF8488" w14:textId="77777777" w:rsidR="00A852F6" w:rsidRDefault="00A852F6" w:rsidP="00A852F6"/>
    <w:p w14:paraId="7FBBFDCA" w14:textId="77777777" w:rsidR="00A852F6" w:rsidRDefault="00A852F6" w:rsidP="00A852F6">
      <w:r>
        <w:t>Q: Are there any effective home exercises for improving flexibility?</w:t>
      </w:r>
    </w:p>
    <w:p w14:paraId="6A042AEA" w14:textId="77777777" w:rsidR="00A852F6" w:rsidRDefault="00A852F6" w:rsidP="00A852F6">
      <w:r>
        <w:t>A: Yes, you can try stretching exercises such as forward folds, lunging hip stretches, seated spinal twists, or butterfly stretches to improve flexibility. Yoga or Pilates routines can also be beneficial.</w:t>
      </w:r>
    </w:p>
    <w:p w14:paraId="3CEF340A" w14:textId="77777777" w:rsidR="00A852F6" w:rsidRDefault="00A852F6" w:rsidP="00A852F6"/>
    <w:p w14:paraId="3FAC4617" w14:textId="77777777" w:rsidR="00A852F6" w:rsidRDefault="00A852F6" w:rsidP="00A852F6">
      <w:r>
        <w:t>Q: How can I incorporate cardio into my home workout routine without equipment?</w:t>
      </w:r>
    </w:p>
    <w:p w14:paraId="4F09ADC1" w14:textId="77777777" w:rsidR="00A852F6" w:rsidRDefault="00A852F6" w:rsidP="00A852F6">
      <w:r>
        <w:t>A: You can do cardio exercises like high knees, jumping jacks, mountain climbers, burpees, or dancing to elevate your heart rate and get a good cardio workout at home.</w:t>
      </w:r>
    </w:p>
    <w:p w14:paraId="415BB74E" w14:textId="77777777" w:rsidR="00A852F6" w:rsidRDefault="00A852F6" w:rsidP="00A852F6"/>
    <w:p w14:paraId="7693FE47" w14:textId="77777777" w:rsidR="00A852F6" w:rsidRDefault="00A852F6" w:rsidP="00A852F6">
      <w:r>
        <w:t>Q: Can I build muscle at home without weights?</w:t>
      </w:r>
    </w:p>
    <w:p w14:paraId="38E4313F" w14:textId="268EECEB" w:rsidR="005D2672" w:rsidRPr="00276AF2" w:rsidRDefault="00A852F6" w:rsidP="00A852F6">
      <w:r>
        <w:t>A: Yes, you can build muscle using bodyweight exercises like push-ups, squats, lunges, planks, or variations of these exercises. Increasing the intensity or using resistance bands can also help.</w:t>
      </w:r>
    </w:p>
    <w:sectPr w:rsidR="005D2672" w:rsidRPr="00276A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276BD" w14:textId="77777777" w:rsidR="003150B2" w:rsidRDefault="003150B2" w:rsidP="00053E95">
      <w:r>
        <w:separator/>
      </w:r>
    </w:p>
  </w:endnote>
  <w:endnote w:type="continuationSeparator" w:id="0">
    <w:p w14:paraId="65E2313A" w14:textId="77777777" w:rsidR="003150B2" w:rsidRDefault="003150B2" w:rsidP="00053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Roboto Condensed">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4EF16" w14:textId="77777777" w:rsidR="003150B2" w:rsidRDefault="003150B2" w:rsidP="00053E95">
      <w:r>
        <w:separator/>
      </w:r>
    </w:p>
  </w:footnote>
  <w:footnote w:type="continuationSeparator" w:id="0">
    <w:p w14:paraId="13B54F8D" w14:textId="77777777" w:rsidR="003150B2" w:rsidRDefault="003150B2" w:rsidP="00053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454249742">
    <w:abstractNumId w:val="19"/>
  </w:num>
  <w:num w:numId="2" w16cid:durableId="16002618">
    <w:abstractNumId w:val="12"/>
  </w:num>
  <w:num w:numId="3" w16cid:durableId="1334066040">
    <w:abstractNumId w:val="10"/>
  </w:num>
  <w:num w:numId="4" w16cid:durableId="198783300">
    <w:abstractNumId w:val="21"/>
  </w:num>
  <w:num w:numId="5" w16cid:durableId="1968587490">
    <w:abstractNumId w:val="13"/>
  </w:num>
  <w:num w:numId="6" w16cid:durableId="738018185">
    <w:abstractNumId w:val="16"/>
  </w:num>
  <w:num w:numId="7" w16cid:durableId="771969709">
    <w:abstractNumId w:val="18"/>
  </w:num>
  <w:num w:numId="8" w16cid:durableId="1689332315">
    <w:abstractNumId w:val="9"/>
  </w:num>
  <w:num w:numId="9" w16cid:durableId="638804991">
    <w:abstractNumId w:val="7"/>
  </w:num>
  <w:num w:numId="10" w16cid:durableId="1365208119">
    <w:abstractNumId w:val="6"/>
  </w:num>
  <w:num w:numId="11" w16cid:durableId="957569538">
    <w:abstractNumId w:val="5"/>
  </w:num>
  <w:num w:numId="12" w16cid:durableId="1436513896">
    <w:abstractNumId w:val="4"/>
  </w:num>
  <w:num w:numId="13" w16cid:durableId="1637297947">
    <w:abstractNumId w:val="8"/>
  </w:num>
  <w:num w:numId="14" w16cid:durableId="304630425">
    <w:abstractNumId w:val="3"/>
  </w:num>
  <w:num w:numId="15" w16cid:durableId="1846430961">
    <w:abstractNumId w:val="2"/>
  </w:num>
  <w:num w:numId="16" w16cid:durableId="2102216476">
    <w:abstractNumId w:val="1"/>
  </w:num>
  <w:num w:numId="17" w16cid:durableId="199784375">
    <w:abstractNumId w:val="0"/>
  </w:num>
  <w:num w:numId="18" w16cid:durableId="1643849633">
    <w:abstractNumId w:val="14"/>
  </w:num>
  <w:num w:numId="19" w16cid:durableId="192690750">
    <w:abstractNumId w:val="15"/>
  </w:num>
  <w:num w:numId="20" w16cid:durableId="2129542643">
    <w:abstractNumId w:val="20"/>
  </w:num>
  <w:num w:numId="21" w16cid:durableId="28144122">
    <w:abstractNumId w:val="17"/>
  </w:num>
  <w:num w:numId="22" w16cid:durableId="489953690">
    <w:abstractNumId w:val="11"/>
  </w:num>
  <w:num w:numId="23" w16cid:durableId="163278710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9E4"/>
    <w:rsid w:val="00053E95"/>
    <w:rsid w:val="000B0D88"/>
    <w:rsid w:val="000D3541"/>
    <w:rsid w:val="001C27D0"/>
    <w:rsid w:val="002604E5"/>
    <w:rsid w:val="00276AF2"/>
    <w:rsid w:val="002C287D"/>
    <w:rsid w:val="0030084A"/>
    <w:rsid w:val="003150B2"/>
    <w:rsid w:val="0033075E"/>
    <w:rsid w:val="00406B61"/>
    <w:rsid w:val="00483FC6"/>
    <w:rsid w:val="005D2672"/>
    <w:rsid w:val="006259E4"/>
    <w:rsid w:val="00645252"/>
    <w:rsid w:val="006D3D74"/>
    <w:rsid w:val="00734201"/>
    <w:rsid w:val="007534C7"/>
    <w:rsid w:val="007B25F1"/>
    <w:rsid w:val="0083569A"/>
    <w:rsid w:val="009E6086"/>
    <w:rsid w:val="009E69EB"/>
    <w:rsid w:val="009E770A"/>
    <w:rsid w:val="00A72174"/>
    <w:rsid w:val="00A73AB5"/>
    <w:rsid w:val="00A852F6"/>
    <w:rsid w:val="00A9204E"/>
    <w:rsid w:val="00B4510A"/>
    <w:rsid w:val="00CC7023"/>
    <w:rsid w:val="00DC63E4"/>
    <w:rsid w:val="00DD52C0"/>
    <w:rsid w:val="00E115A4"/>
    <w:rsid w:val="00E94683"/>
    <w:rsid w:val="00F0633D"/>
    <w:rsid w:val="00F13AA0"/>
    <w:rsid w:val="00F36FA1"/>
    <w:rsid w:val="00F66C07"/>
    <w:rsid w:val="00F8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428D6"/>
  <w15:chartTrackingRefBased/>
  <w15:docId w15:val="{B58CA25C-5546-4ACD-8EE5-2E5C6567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6259E4"/>
    <w:rPr>
      <w:color w:val="605E5C"/>
      <w:shd w:val="clear" w:color="auto" w:fill="E1DFDD"/>
    </w:rPr>
  </w:style>
  <w:style w:type="paragraph" w:styleId="NormalWeb">
    <w:name w:val="Normal (Web)"/>
    <w:basedOn w:val="Normal"/>
    <w:uiPriority w:val="99"/>
    <w:unhideWhenUsed/>
    <w:rsid w:val="009E69EB"/>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88416">
      <w:bodyDiv w:val="1"/>
      <w:marLeft w:val="0"/>
      <w:marRight w:val="0"/>
      <w:marTop w:val="0"/>
      <w:marBottom w:val="0"/>
      <w:divBdr>
        <w:top w:val="none" w:sz="0" w:space="0" w:color="auto"/>
        <w:left w:val="none" w:sz="0" w:space="0" w:color="auto"/>
        <w:bottom w:val="none" w:sz="0" w:space="0" w:color="auto"/>
        <w:right w:val="none" w:sz="0" w:space="0" w:color="auto"/>
      </w:divBdr>
    </w:div>
    <w:div w:id="108472088">
      <w:bodyDiv w:val="1"/>
      <w:marLeft w:val="0"/>
      <w:marRight w:val="0"/>
      <w:marTop w:val="0"/>
      <w:marBottom w:val="0"/>
      <w:divBdr>
        <w:top w:val="none" w:sz="0" w:space="0" w:color="auto"/>
        <w:left w:val="none" w:sz="0" w:space="0" w:color="auto"/>
        <w:bottom w:val="none" w:sz="0" w:space="0" w:color="auto"/>
        <w:right w:val="none" w:sz="0" w:space="0" w:color="auto"/>
      </w:divBdr>
    </w:div>
    <w:div w:id="141780059">
      <w:bodyDiv w:val="1"/>
      <w:marLeft w:val="0"/>
      <w:marRight w:val="0"/>
      <w:marTop w:val="0"/>
      <w:marBottom w:val="0"/>
      <w:divBdr>
        <w:top w:val="none" w:sz="0" w:space="0" w:color="auto"/>
        <w:left w:val="none" w:sz="0" w:space="0" w:color="auto"/>
        <w:bottom w:val="none" w:sz="0" w:space="0" w:color="auto"/>
        <w:right w:val="none" w:sz="0" w:space="0" w:color="auto"/>
      </w:divBdr>
    </w:div>
    <w:div w:id="166137999">
      <w:bodyDiv w:val="1"/>
      <w:marLeft w:val="0"/>
      <w:marRight w:val="0"/>
      <w:marTop w:val="0"/>
      <w:marBottom w:val="0"/>
      <w:divBdr>
        <w:top w:val="none" w:sz="0" w:space="0" w:color="auto"/>
        <w:left w:val="none" w:sz="0" w:space="0" w:color="auto"/>
        <w:bottom w:val="none" w:sz="0" w:space="0" w:color="auto"/>
        <w:right w:val="none" w:sz="0" w:space="0" w:color="auto"/>
      </w:divBdr>
    </w:div>
    <w:div w:id="166948035">
      <w:bodyDiv w:val="1"/>
      <w:marLeft w:val="0"/>
      <w:marRight w:val="0"/>
      <w:marTop w:val="0"/>
      <w:marBottom w:val="0"/>
      <w:divBdr>
        <w:top w:val="none" w:sz="0" w:space="0" w:color="auto"/>
        <w:left w:val="none" w:sz="0" w:space="0" w:color="auto"/>
        <w:bottom w:val="none" w:sz="0" w:space="0" w:color="auto"/>
        <w:right w:val="none" w:sz="0" w:space="0" w:color="auto"/>
      </w:divBdr>
    </w:div>
    <w:div w:id="337927485">
      <w:bodyDiv w:val="1"/>
      <w:marLeft w:val="0"/>
      <w:marRight w:val="0"/>
      <w:marTop w:val="0"/>
      <w:marBottom w:val="0"/>
      <w:divBdr>
        <w:top w:val="none" w:sz="0" w:space="0" w:color="auto"/>
        <w:left w:val="none" w:sz="0" w:space="0" w:color="auto"/>
        <w:bottom w:val="none" w:sz="0" w:space="0" w:color="auto"/>
        <w:right w:val="none" w:sz="0" w:space="0" w:color="auto"/>
      </w:divBdr>
    </w:div>
    <w:div w:id="391779813">
      <w:bodyDiv w:val="1"/>
      <w:marLeft w:val="0"/>
      <w:marRight w:val="0"/>
      <w:marTop w:val="0"/>
      <w:marBottom w:val="0"/>
      <w:divBdr>
        <w:top w:val="none" w:sz="0" w:space="0" w:color="auto"/>
        <w:left w:val="none" w:sz="0" w:space="0" w:color="auto"/>
        <w:bottom w:val="none" w:sz="0" w:space="0" w:color="auto"/>
        <w:right w:val="none" w:sz="0" w:space="0" w:color="auto"/>
      </w:divBdr>
    </w:div>
    <w:div w:id="426654790">
      <w:bodyDiv w:val="1"/>
      <w:marLeft w:val="0"/>
      <w:marRight w:val="0"/>
      <w:marTop w:val="0"/>
      <w:marBottom w:val="0"/>
      <w:divBdr>
        <w:top w:val="none" w:sz="0" w:space="0" w:color="auto"/>
        <w:left w:val="none" w:sz="0" w:space="0" w:color="auto"/>
        <w:bottom w:val="none" w:sz="0" w:space="0" w:color="auto"/>
        <w:right w:val="none" w:sz="0" w:space="0" w:color="auto"/>
      </w:divBdr>
    </w:div>
    <w:div w:id="439497473">
      <w:bodyDiv w:val="1"/>
      <w:marLeft w:val="0"/>
      <w:marRight w:val="0"/>
      <w:marTop w:val="0"/>
      <w:marBottom w:val="0"/>
      <w:divBdr>
        <w:top w:val="none" w:sz="0" w:space="0" w:color="auto"/>
        <w:left w:val="none" w:sz="0" w:space="0" w:color="auto"/>
        <w:bottom w:val="none" w:sz="0" w:space="0" w:color="auto"/>
        <w:right w:val="none" w:sz="0" w:space="0" w:color="auto"/>
      </w:divBdr>
    </w:div>
    <w:div w:id="511723977">
      <w:bodyDiv w:val="1"/>
      <w:marLeft w:val="0"/>
      <w:marRight w:val="0"/>
      <w:marTop w:val="0"/>
      <w:marBottom w:val="0"/>
      <w:divBdr>
        <w:top w:val="none" w:sz="0" w:space="0" w:color="auto"/>
        <w:left w:val="none" w:sz="0" w:space="0" w:color="auto"/>
        <w:bottom w:val="none" w:sz="0" w:space="0" w:color="auto"/>
        <w:right w:val="none" w:sz="0" w:space="0" w:color="auto"/>
      </w:divBdr>
    </w:div>
    <w:div w:id="707412599">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998312384">
      <w:bodyDiv w:val="1"/>
      <w:marLeft w:val="0"/>
      <w:marRight w:val="0"/>
      <w:marTop w:val="0"/>
      <w:marBottom w:val="0"/>
      <w:divBdr>
        <w:top w:val="none" w:sz="0" w:space="0" w:color="auto"/>
        <w:left w:val="none" w:sz="0" w:space="0" w:color="auto"/>
        <w:bottom w:val="none" w:sz="0" w:space="0" w:color="auto"/>
        <w:right w:val="none" w:sz="0" w:space="0" w:color="auto"/>
      </w:divBdr>
    </w:div>
    <w:div w:id="1014917639">
      <w:bodyDiv w:val="1"/>
      <w:marLeft w:val="0"/>
      <w:marRight w:val="0"/>
      <w:marTop w:val="0"/>
      <w:marBottom w:val="0"/>
      <w:divBdr>
        <w:top w:val="none" w:sz="0" w:space="0" w:color="auto"/>
        <w:left w:val="none" w:sz="0" w:space="0" w:color="auto"/>
        <w:bottom w:val="none" w:sz="0" w:space="0" w:color="auto"/>
        <w:right w:val="none" w:sz="0" w:space="0" w:color="auto"/>
      </w:divBdr>
    </w:div>
    <w:div w:id="1158884248">
      <w:bodyDiv w:val="1"/>
      <w:marLeft w:val="0"/>
      <w:marRight w:val="0"/>
      <w:marTop w:val="0"/>
      <w:marBottom w:val="0"/>
      <w:divBdr>
        <w:top w:val="none" w:sz="0" w:space="0" w:color="auto"/>
        <w:left w:val="none" w:sz="0" w:space="0" w:color="auto"/>
        <w:bottom w:val="none" w:sz="0" w:space="0" w:color="auto"/>
        <w:right w:val="none" w:sz="0" w:space="0" w:color="auto"/>
      </w:divBdr>
    </w:div>
    <w:div w:id="1285774298">
      <w:bodyDiv w:val="1"/>
      <w:marLeft w:val="0"/>
      <w:marRight w:val="0"/>
      <w:marTop w:val="0"/>
      <w:marBottom w:val="0"/>
      <w:divBdr>
        <w:top w:val="none" w:sz="0" w:space="0" w:color="auto"/>
        <w:left w:val="none" w:sz="0" w:space="0" w:color="auto"/>
        <w:bottom w:val="none" w:sz="0" w:space="0" w:color="auto"/>
        <w:right w:val="none" w:sz="0" w:space="0" w:color="auto"/>
      </w:divBdr>
    </w:div>
    <w:div w:id="1312565985">
      <w:bodyDiv w:val="1"/>
      <w:marLeft w:val="0"/>
      <w:marRight w:val="0"/>
      <w:marTop w:val="0"/>
      <w:marBottom w:val="0"/>
      <w:divBdr>
        <w:top w:val="none" w:sz="0" w:space="0" w:color="auto"/>
        <w:left w:val="none" w:sz="0" w:space="0" w:color="auto"/>
        <w:bottom w:val="none" w:sz="0" w:space="0" w:color="auto"/>
        <w:right w:val="none" w:sz="0" w:space="0" w:color="auto"/>
      </w:divBdr>
    </w:div>
    <w:div w:id="1344744960">
      <w:bodyDiv w:val="1"/>
      <w:marLeft w:val="0"/>
      <w:marRight w:val="0"/>
      <w:marTop w:val="0"/>
      <w:marBottom w:val="0"/>
      <w:divBdr>
        <w:top w:val="none" w:sz="0" w:space="0" w:color="auto"/>
        <w:left w:val="none" w:sz="0" w:space="0" w:color="auto"/>
        <w:bottom w:val="none" w:sz="0" w:space="0" w:color="auto"/>
        <w:right w:val="none" w:sz="0" w:space="0" w:color="auto"/>
      </w:divBdr>
    </w:div>
    <w:div w:id="1481578303">
      <w:bodyDiv w:val="1"/>
      <w:marLeft w:val="0"/>
      <w:marRight w:val="0"/>
      <w:marTop w:val="0"/>
      <w:marBottom w:val="0"/>
      <w:divBdr>
        <w:top w:val="none" w:sz="0" w:space="0" w:color="auto"/>
        <w:left w:val="none" w:sz="0" w:space="0" w:color="auto"/>
        <w:bottom w:val="none" w:sz="0" w:space="0" w:color="auto"/>
        <w:right w:val="none" w:sz="0" w:space="0" w:color="auto"/>
      </w:divBdr>
    </w:div>
    <w:div w:id="1504279698">
      <w:bodyDiv w:val="1"/>
      <w:marLeft w:val="0"/>
      <w:marRight w:val="0"/>
      <w:marTop w:val="0"/>
      <w:marBottom w:val="0"/>
      <w:divBdr>
        <w:top w:val="none" w:sz="0" w:space="0" w:color="auto"/>
        <w:left w:val="none" w:sz="0" w:space="0" w:color="auto"/>
        <w:bottom w:val="none" w:sz="0" w:space="0" w:color="auto"/>
        <w:right w:val="none" w:sz="0" w:space="0" w:color="auto"/>
      </w:divBdr>
    </w:div>
    <w:div w:id="1543588950">
      <w:bodyDiv w:val="1"/>
      <w:marLeft w:val="0"/>
      <w:marRight w:val="0"/>
      <w:marTop w:val="0"/>
      <w:marBottom w:val="0"/>
      <w:divBdr>
        <w:top w:val="none" w:sz="0" w:space="0" w:color="auto"/>
        <w:left w:val="none" w:sz="0" w:space="0" w:color="auto"/>
        <w:bottom w:val="none" w:sz="0" w:space="0" w:color="auto"/>
        <w:right w:val="none" w:sz="0" w:space="0" w:color="auto"/>
      </w:divBdr>
    </w:div>
    <w:div w:id="1643922096">
      <w:bodyDiv w:val="1"/>
      <w:marLeft w:val="0"/>
      <w:marRight w:val="0"/>
      <w:marTop w:val="0"/>
      <w:marBottom w:val="0"/>
      <w:divBdr>
        <w:top w:val="none" w:sz="0" w:space="0" w:color="auto"/>
        <w:left w:val="none" w:sz="0" w:space="0" w:color="auto"/>
        <w:bottom w:val="none" w:sz="0" w:space="0" w:color="auto"/>
        <w:right w:val="none" w:sz="0" w:space="0" w:color="auto"/>
      </w:divBdr>
    </w:div>
    <w:div w:id="1710834400">
      <w:bodyDiv w:val="1"/>
      <w:marLeft w:val="0"/>
      <w:marRight w:val="0"/>
      <w:marTop w:val="0"/>
      <w:marBottom w:val="0"/>
      <w:divBdr>
        <w:top w:val="none" w:sz="0" w:space="0" w:color="auto"/>
        <w:left w:val="none" w:sz="0" w:space="0" w:color="auto"/>
        <w:bottom w:val="none" w:sz="0" w:space="0" w:color="auto"/>
        <w:right w:val="none" w:sz="0" w:space="0" w:color="auto"/>
      </w:divBdr>
    </w:div>
    <w:div w:id="1720668787">
      <w:bodyDiv w:val="1"/>
      <w:marLeft w:val="0"/>
      <w:marRight w:val="0"/>
      <w:marTop w:val="0"/>
      <w:marBottom w:val="0"/>
      <w:divBdr>
        <w:top w:val="none" w:sz="0" w:space="0" w:color="auto"/>
        <w:left w:val="none" w:sz="0" w:space="0" w:color="auto"/>
        <w:bottom w:val="none" w:sz="0" w:space="0" w:color="auto"/>
        <w:right w:val="none" w:sz="0" w:space="0" w:color="auto"/>
      </w:divBdr>
    </w:div>
    <w:div w:id="1862626290">
      <w:bodyDiv w:val="1"/>
      <w:marLeft w:val="0"/>
      <w:marRight w:val="0"/>
      <w:marTop w:val="0"/>
      <w:marBottom w:val="0"/>
      <w:divBdr>
        <w:top w:val="none" w:sz="0" w:space="0" w:color="auto"/>
        <w:left w:val="none" w:sz="0" w:space="0" w:color="auto"/>
        <w:bottom w:val="none" w:sz="0" w:space="0" w:color="auto"/>
        <w:right w:val="none" w:sz="0" w:space="0" w:color="auto"/>
      </w:divBdr>
    </w:div>
    <w:div w:id="1938050414">
      <w:bodyDiv w:val="1"/>
      <w:marLeft w:val="0"/>
      <w:marRight w:val="0"/>
      <w:marTop w:val="0"/>
      <w:marBottom w:val="0"/>
      <w:divBdr>
        <w:top w:val="none" w:sz="0" w:space="0" w:color="auto"/>
        <w:left w:val="none" w:sz="0" w:space="0" w:color="auto"/>
        <w:bottom w:val="none" w:sz="0" w:space="0" w:color="auto"/>
        <w:right w:val="none" w:sz="0" w:space="0" w:color="auto"/>
      </w:divBdr>
    </w:div>
    <w:div w:id="2061173207">
      <w:bodyDiv w:val="1"/>
      <w:marLeft w:val="0"/>
      <w:marRight w:val="0"/>
      <w:marTop w:val="0"/>
      <w:marBottom w:val="0"/>
      <w:divBdr>
        <w:top w:val="none" w:sz="0" w:space="0" w:color="auto"/>
        <w:left w:val="none" w:sz="0" w:space="0" w:color="auto"/>
        <w:bottom w:val="none" w:sz="0" w:space="0" w:color="auto"/>
        <w:right w:val="none" w:sz="0" w:space="0" w:color="auto"/>
      </w:divBdr>
    </w:div>
    <w:div w:id="211874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mentalhealth.org.uk/publications/how-to-using-exercis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agazine.vitality.co.uk/ultimate-foods-eat-workout/"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al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FC7E6442-D2B0-4907-9C41-528000CD4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299</TotalTime>
  <Pages>13</Pages>
  <Words>4933</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Graeme Malcolm</dc:creator>
  <cp:keywords/>
  <dc:description/>
  <cp:lastModifiedBy>Akshara Alva</cp:lastModifiedBy>
  <cp:revision>11</cp:revision>
  <dcterms:created xsi:type="dcterms:W3CDTF">2020-03-29T01:05:00Z</dcterms:created>
  <dcterms:modified xsi:type="dcterms:W3CDTF">2023-07-04T11:12:00Z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gmalc@microsoft.com</vt:lpwstr>
  </property>
  <property fmtid="{D5CDD505-2E9C-101B-9397-08002B2CF9AE}" pid="11" name="MSIP_Label_f42aa342-8706-4288-bd11-ebb85995028c_SetDate">
    <vt:lpwstr>2019-04-15T02:41:45.2176136Z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ActionId">
    <vt:lpwstr>5f39f5b4-ffcf-42a5-8c8a-9fde9a4f6414</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